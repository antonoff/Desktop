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160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7"/>
        <w:gridCol w:w="1913"/>
        <w:gridCol w:w="5749"/>
        <w:gridCol w:w="1536"/>
        <w:gridCol w:w="2880"/>
        <w:gridCol w:w="96"/>
        <w:gridCol w:w="96"/>
        <w:gridCol w:w="52"/>
        <w:gridCol w:w="52"/>
        <w:gridCol w:w="2519"/>
      </w:tblGrid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bookmarkStart w:id="0" w:name="_GoBack"/>
            <w:bookmarkEnd w:id="0"/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Chris Dobison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GLO-Chris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chris@veag.co.uk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2023-10-30 23:23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10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11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Lukas Jankauskas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GLO-Lukas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lukas@vamsys.io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2023-10-30 23:23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12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13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Matt Beddow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GLO-Matt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matt@vamsys.co.uk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2023-10-30 23:23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14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15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Peter Wyss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GLO-Peter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peter@vamsys.co.uk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2023-10-30 23:23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16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17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Steve Feigenwinter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GLO-Steve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gboag.mach2@gmail.com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2023-10-30 23:23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18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19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vAMSYS Robot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GLO0001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hello@vamsys.co.uk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2023-10-30 23:23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20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21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Alexandre Gomes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GLO0002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alex_agomes@hotmail.com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2023-10-30 23:23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22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23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Gabriel Borba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GLO0003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borba_gcb@hotmail.com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2023-10-31 00:00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24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25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José Tarcisio Ferri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GLO0013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jtferri12@gmail.com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2023-11-01 23:04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26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27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Anthony Faied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GLO0020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f_tony@libero.it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2023-11-02 08:09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28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29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Osnildo Pfutzenreuter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GLO0023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osnildopfu@hotmail.com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2023-11-02 09:36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30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31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Edson Moura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GLO0033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edinhomoura10@gmail.com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2023-11-03 09:44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32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33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Andre Selon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GLO0040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atssel@gmail.com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2023-11-03 21:18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34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35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Marcos Vaz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GLO0041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mvazdemelojunior@gmail.com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2023-11-03 21:31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36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37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Anibal Salles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GLO0042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anibal.salles@gmail.com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2023-11-03 22:51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38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39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Jamerson Santos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GLO0046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jamst62@gmail.com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2023-11-04 23:03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40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41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Diego mano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GLO0059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diegomano42@gmail.com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2023-11-06 14:14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42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43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Guilherme Solek Monteiro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GLO0062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guisolek@gmail.com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2023-11-06 21:41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44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45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CLAYTON NASCIMENTO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GLO0074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clayton10ln@hotmail.com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2023-11-07 01:43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46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47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Milck Quintiliano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GLO0076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milck.oliveira@gmail.com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2023-11-07 04:14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48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49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marcelo roncon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GLO0092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roncon0706@hotmail.com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2023-11-08 17:35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50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51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Jefferson Ferreira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GLO0100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jeffimf@gmail.com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2023-11-10 10:28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52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53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Ronaldo Vieira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GLO0101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ronaldorrvieira@gmail.com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2023-11-10 12:16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54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55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Igor Rodrigues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GLO0113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ivwiegratzr@gmail.com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2023-11-13 00:26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56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57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VICTOR MACEDO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GLO0116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silvamacedovictor@gmail.com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2023-11-13 00:59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58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59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Fabio Salaibb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GLO0120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fabiosalaib@gmail.com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2023-11-13 20:34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60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61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Rafael Capaverde Santos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GLO0127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capaverde@gmail.com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2023-11-15 01:21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62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63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Diego Bombassaro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GLO0128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diego.bombassaro@outlook.com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2023-11-15 17:33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64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65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Pedro Bolivia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GLO0141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pedro_19122001@hotmail.com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2023-11-17 02:28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66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67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Gabriel Moradillo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GLO0146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gabrielmoradillo@gmail.com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2023-11-18 21:50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68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69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lastRenderedPageBreak/>
              <w:t>Otávio Bugin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GLO0170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otaviobugin1@gmail.com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2023-11-24 23:18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70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71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João Agnes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GLO0194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jpeomelhor@gmail.com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2023-12-03 11:13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72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73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João Paulo Souza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GLO0201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jp.tnb@hotmail.com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2023-12-05 02:30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74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75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Bruno Ferraro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GLO0221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brunoferraro2017@gmail.com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2023-12-12 02:33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76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77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Tiago Crier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GLO0242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tiago.crier@hotmail.fr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2023-12-19 02:51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78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79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Victor Souza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GLO0251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victorsp99@gmail.com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2023-12-23 02:11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80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81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Wendell Almeida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GLO0276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wendellsilas2@hotmail.com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2023-12-30 15:06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82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83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Manfred Kohler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GLO0277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cmtekohler@gmail.com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2023-12-30 15:08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84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85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Rafael Dantas Galvao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GLO0280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rafaelgalvao2001@gmail.com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2024-01-01 03:23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86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87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Fernandes Junior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GLO0286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fernandesjnr7@gmail.com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2024-01-02 05:59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88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89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Alex Melros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GLO0294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melrosadv@hotmail.com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2024-01-04 15:23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90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91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Carlos Renan Schirmer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GLO0299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schirmercr@gmail.com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2024-01-05 18:59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92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93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Pedro Leão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GLO0306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pccl0079@gmail.com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2024-01-09 00:03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94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95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LEANDRO FERREIRA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GLO0323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leandrofpolimetalica@gmail.com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2024-01-15 21:38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96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97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Bernard Koch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GLO0334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bernard.pb@gmail.com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2024-01-22 18:41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98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99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Wolmar Thomasi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GLO0338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wolmarmerlo@hotmail.com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2024-01-23 15:25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100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101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Leonardo Ramos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GLO0340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sramosleo@gmail.com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2024-01-23 21:14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102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103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pedro otavio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GLO0352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pedrootaviofcc@gmail.com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2024-01-26 22:58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104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105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Cleiton Conink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GLO0363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cleiton.conink@outlook.com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2024-02-02 00:49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106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107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João Victor Costa Serpa de Freitas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GLO0378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joaovictor.v.2212@gmail.com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2024-02-08 23:25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090AB0" w:rsidRPr="00090AB0" w:rsidTr="00090AB0">
        <w:trPr>
          <w:gridAfter w:val="9"/>
        </w:trPr>
        <w:tc>
          <w:tcPr>
            <w:tcW w:w="0" w:type="auto"/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Luiz Santos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GLO0386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luizmiguelcirilo@gmail.com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2024-02-13 17:50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108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109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Ricardo Leonardo da Silva Vasconcelos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GLO0387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ricardof1420102@hotmail.com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2024-02-13 18:28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110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111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Matheus Bunn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GLO0390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matheusbunn95@gmail.com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2024-02-14 13:55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112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113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Paulo Daniel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GLO0392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paulodaniel.iwsc@gmail.com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2024-02-14 19:15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114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115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GILBENS C BARBOSA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GLO0396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gilbensde.decarvalhobarbosa@gmail.com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2024-02-17 21:05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116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117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Allan Cardoso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GLO0400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allraphcardoso@gmail.com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2024-02-19 17:17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118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119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Dorian Rodrigues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GLO0405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dorianfr.adm@hotmail.com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2024-02-21 23:26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120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121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Janio Jorge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GLO0406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janiojorgecf@gmail.com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2024-02-22 13:03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122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123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Vitor Messaggi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GLO0407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vitorstrtic@gmail.com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2024-02-23 17:42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124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125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Gleyver Santos Paulista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GLO0408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gleyverpaulista@yahoo.com.br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2024-02-23 19:51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126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127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lastRenderedPageBreak/>
              <w:t>Fabio Nestor Dávalos Irala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GLO0410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opsagt@gmail.com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2024-02-24 02:37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128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129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EDUARDO RANGEL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GLO0414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dracena.araujo@gmail.com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2024-02-26 14:42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130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131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FABIO VALVERDE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GLO0420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fabinho123456rv@gmail.com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2024-03-01 16:17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132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133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David O'Connor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GLO0421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davemartinoc94@gmail.com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2024-03-01 22:30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134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135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Kaio Silva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GLO0424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kaionepomuceno2@gmail.com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2024-03-02 22:13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136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137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LEYDSON SIQUEIRA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GLO0426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leydson@msn.com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2024-03-03 03:46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138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139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Jorge Gibin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GLO0428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jorgegibin@outlook.com.br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2024-03-03 13:19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140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141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yuri campos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GLO0429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yuricampos007_@hotmail.com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2024-03-04 00:16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142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143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Willian Walace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GLO0433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willsantos2021@gmail.com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2024-03-04 18:09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144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145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Natanael Cardoso Alves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GLO0439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natanaelcardoso58@gmail.com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2024-03-10 01:17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146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147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jean liberati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GLO0440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jeanliberati1994@gmail.com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2024-03-10 16:18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148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149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Rafael costa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GLO0442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cmte.lemke@gmail.com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2024-03-12 23:50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150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151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David Dias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GLO0443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daviddias9022@gmail.com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2024-03-13 02:37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152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153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Caio Ribeiro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GLO0444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caiojulius123@gmail.com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2024-03-13 23:43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154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155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Flávio Oliveira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GLO0453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flavio@klens.com.br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2024-03-19 19:41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156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157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EGON OLIVEIRA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GLO0454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egonxxts@gmail.com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2024-03-19 19:55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158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159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Jean Rodrigo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GLO0458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jamrodrigo@hotmail.com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2024-03-20 01:25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160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161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Diego Magalhães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GLO0463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diegomagalhaes.edf.prof@hotmail.com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2024-03-20 12:46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162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163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weldon bezerra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GLO0466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weldonbezerra14@gmail.com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2024-03-20 19:14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164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165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Gabriel Amaral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GLO0467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gabriell.amaral.sa@gmail.com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2024-03-20 22:17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166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167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Davi Leal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GLO0470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bxtr135@gmail.com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2024-03-22 13:29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168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169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Caique Moreira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GLO0472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caique_moreira2010@outlook.com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2024-03-23 14:04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170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171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Remerson Reis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GLO0475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remerson.celular@gmail.com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2024-03-25 20:20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172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173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Wesley Murici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GLO0480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wesley.murici@hotmail.com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2024-03-27 01:14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174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175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Vinicius Candido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GLO0481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vinicius.candido.silva@gmail.com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2024-03-27 02:19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176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177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Vladimir Antonoff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GLO0483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vladiantonoff@gmail.com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2024-03-27 11:23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178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179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Arthur Duarte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GLO0484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arthurromanduarte@gmail.com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2024-03-27 17:52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180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181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Rodrigo Nubiato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GLO0486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ronubiato@gmail.com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2024-03-27 23:24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182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183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Igor Santos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GLO0488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igorfranklin22@gmail.com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2024-04-02 16:27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184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185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Florian Le Bolc'h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GLO0489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florian91140@gmail.com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2024-04-03 01:01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186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187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lastRenderedPageBreak/>
              <w:t>tales alves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GLO0492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talespharm@hotmail.com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2024-04-06 03:24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188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189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Christian Bossel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GLO0493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christian_a_bossel@sunrise.ch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2024-04-06 14:49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190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191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Victor Hugo Souza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GLO0496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razorrfs2713@gmail.com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2024-04-08 00:50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192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193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Matheus Minatto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GLO0497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oficialmatheus@minattoseguranca.com.br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2024-04-08 02:01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194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195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Ryvanderson Silva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GLO0498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ryvanderson@gmail.com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2024-04-08 07:23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196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197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Frederico Moraes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GLO0500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frederico.moraes@souopet.com.br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2024-04-09 04:47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198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199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Thiago Mota da Silva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GLO0503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thiagomotadasilva@gmail.com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2024-04-12 21:43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200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201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Wesley Quadros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GLO0504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wesleydq81@gmail.com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2024-04-13 01:35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202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203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Daniel Castanho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GLO0505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dnlcastanho@gmail.com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2024-04-13 23:08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hyperlink r:id="rId204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Orwell</w:t>
              </w:r>
            </w:hyperlink>
            <w:hyperlink r:id="rId205" w:history="1">
              <w:r w:rsidRPr="00090AB0">
                <w:rPr>
                  <w:rFonts w:ascii="Segoe UI" w:eastAsia="Times New Roman" w:hAnsi="Segoe UI" w:cs="Segoe UI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Lennard James Seelandt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GLO0508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l.seelandt@web.de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2024-04-16 07:15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Lucas Gonçalves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GLO0509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lucas.garcia.fn@gmail.com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2024-04-18 11:24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hyperlink r:id="rId206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Orwell</w:t>
              </w:r>
            </w:hyperlink>
            <w:hyperlink r:id="rId207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Isaque Silva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GLO0510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cms.isaquesilva@gmail.com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2024-04-18 12:23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hyperlink r:id="rId208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Orwell</w:t>
              </w:r>
            </w:hyperlink>
            <w:hyperlink r:id="rId209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GABRIEL FILIPE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GLO0514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gabrieloficinapba@hotmail.com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2024-04-20 16:51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hyperlink r:id="rId210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Orwell</w:t>
              </w:r>
            </w:hyperlink>
            <w:hyperlink r:id="rId211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Matheus Lopes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GLO0515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marinhomatheus289@gmail.com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2024-04-21 22:41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hyperlink r:id="rId212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Orwell</w:t>
              </w:r>
            </w:hyperlink>
            <w:hyperlink r:id="rId213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Miles Codrington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GLO0519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milesatga@live.co.uk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2024-04-27 00:19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hyperlink r:id="rId214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Orwell</w:t>
              </w:r>
            </w:hyperlink>
            <w:hyperlink r:id="rId215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Duarte Felicidade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GLO0520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duarte.mbxf@gmail.com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2024-04-27 15:19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hyperlink r:id="rId216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Orwell</w:t>
              </w:r>
            </w:hyperlink>
            <w:hyperlink r:id="rId217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Bruno Santos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GLO0523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bruno.santoslb13@gmail.com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2024-04-27 15:49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hyperlink r:id="rId218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Orwell</w:t>
              </w:r>
            </w:hyperlink>
            <w:hyperlink r:id="rId219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jonas Johannessen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GLO0524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jonas.johannessen02@gmail.com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2024-04-28 13:10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hyperlink r:id="rId220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Orwell</w:t>
              </w:r>
            </w:hyperlink>
            <w:hyperlink r:id="rId221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leandro pereira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GLO0526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leandromanuelpereira0@gmail.com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2024-04-29 16:44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hyperlink r:id="rId222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Orwell</w:t>
              </w:r>
            </w:hyperlink>
            <w:hyperlink r:id="rId223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Lucas Campos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GLO0527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lucas_asc@hotmail.com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2024-04-29 21:40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hyperlink r:id="rId224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Orwell</w:t>
              </w:r>
            </w:hyperlink>
            <w:hyperlink r:id="rId225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michel Alpha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GLO0532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michelalpha@michelalpha.com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2024-05-04 14:12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hyperlink r:id="rId226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Orwell</w:t>
              </w:r>
            </w:hyperlink>
            <w:hyperlink r:id="rId227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Samuel Ferreira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GLO0533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samuelloglima@hotmail.com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2024-05-05 03:05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hyperlink r:id="rId228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Orwell</w:t>
              </w:r>
            </w:hyperlink>
            <w:hyperlink r:id="rId229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Diego Christiano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GLO0534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delanodac@gmail.com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2024-05-05 12:27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hyperlink r:id="rId230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Orwell</w:t>
              </w:r>
            </w:hyperlink>
            <w:hyperlink r:id="rId231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RICARDO VAZ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GLO0535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ricardomartinsvaz@gmail.com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2024-05-05 13:18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hyperlink r:id="rId232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Orwell</w:t>
              </w:r>
            </w:hyperlink>
            <w:hyperlink r:id="rId233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Andreas Mantovani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GLO0536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m4antovan1@gmail.com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2024-05-05 17:00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hyperlink r:id="rId234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Orwell</w:t>
              </w:r>
            </w:hyperlink>
            <w:hyperlink r:id="rId235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Paulo Vitor Talarico Vasconcelos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GLO0537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pv.vasconcelos9@gmail.com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2024-05-06 18:55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hyperlink r:id="rId236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Orwell</w:t>
              </w:r>
            </w:hyperlink>
            <w:hyperlink r:id="rId237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Gustavo Olivares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GLO0538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glolivar@hotmail.com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2024-05-07 00:15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hyperlink r:id="rId238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Orwell</w:t>
              </w:r>
            </w:hyperlink>
            <w:hyperlink r:id="rId239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Frederico Portella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GLO0539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frederico.portella3@gmail.com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2024-05-07 14:37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hyperlink r:id="rId240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Orwell</w:t>
              </w:r>
            </w:hyperlink>
            <w:hyperlink r:id="rId241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Leonardo Ribeiro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GLO0540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leonardo.fs2012@gmail.com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2024-05-07 18:10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hyperlink r:id="rId242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Orwell</w:t>
              </w:r>
            </w:hyperlink>
            <w:hyperlink r:id="rId243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Marcos Vinicius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GLO0541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maaarkthebest85@gmail.com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2024-05-09 22:25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hyperlink r:id="rId244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Orwell</w:t>
              </w:r>
            </w:hyperlink>
            <w:hyperlink r:id="rId245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lastRenderedPageBreak/>
              <w:t>Gilmar Junior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GLO0542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gilmarangelo32@gmail.com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2024-05-09 23:24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hyperlink r:id="rId246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Orwell</w:t>
              </w:r>
            </w:hyperlink>
            <w:hyperlink r:id="rId247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Dor Alon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GLO0543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dordor990010@gmail.com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2024-05-10 11:44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hyperlink r:id="rId248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Orwell</w:t>
              </w:r>
            </w:hyperlink>
            <w:hyperlink r:id="rId249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Arran Johnson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GLO0544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arranjohnson@icloud.com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2024-05-10 19:12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hyperlink r:id="rId250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Orwell</w:t>
              </w:r>
            </w:hyperlink>
            <w:hyperlink r:id="rId251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Lucas Nascimento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GLO0545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ns.lucas3@gmail.com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2024-05-11 00:57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hyperlink r:id="rId252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Orwell</w:t>
              </w:r>
            </w:hyperlink>
            <w:hyperlink r:id="rId253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Pedro Abreu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GLO0546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pepe.050505@hotmail.com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2024-05-12 17:18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hyperlink r:id="rId254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Orwell</w:t>
              </w:r>
            </w:hyperlink>
            <w:hyperlink r:id="rId255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Luan Dantas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GLO0547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luandantasld@hotmail.com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2024-05-12 17:39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hyperlink r:id="rId256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Orwell</w:t>
              </w:r>
            </w:hyperlink>
            <w:hyperlink r:id="rId257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ELIAS DE SA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GLO0548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eliasnewtech@hotmail.com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2024-05-12 20:38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hyperlink r:id="rId258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Orwell</w:t>
              </w:r>
            </w:hyperlink>
            <w:hyperlink r:id="rId259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Joao Caprecci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GLO0549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jp.caprecci@gmail.com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2024-05-13 12:13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hyperlink r:id="rId260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Orwell</w:t>
              </w:r>
            </w:hyperlink>
            <w:hyperlink r:id="rId261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Victor Amoras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GLO0550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victoramoras05@gmail.com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2024-05-13 14:23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hyperlink r:id="rId262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Orwell</w:t>
              </w:r>
            </w:hyperlink>
            <w:hyperlink r:id="rId263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EDER FERNANDES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GLO0551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ederrf@gmail.com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2024-05-13 14:53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hyperlink r:id="rId264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Orwell</w:t>
              </w:r>
            </w:hyperlink>
            <w:hyperlink r:id="rId265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Arthur Bermelado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GLO0552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mangurollyt@gmail.com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2024-05-14 12:21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hyperlink r:id="rId266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Orwell</w:t>
              </w:r>
            </w:hyperlink>
            <w:hyperlink r:id="rId267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Célio Yazbek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GLO0553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celiobyazbek@outlook.com.br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2024-05-14 18:09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hyperlink r:id="rId268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Orwell</w:t>
              </w:r>
            </w:hyperlink>
            <w:hyperlink r:id="rId269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Renato Telles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GLO0554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contaprajogos93211@gmail.com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2024-05-14 19:19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hyperlink r:id="rId270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Orwell</w:t>
              </w:r>
            </w:hyperlink>
            <w:hyperlink r:id="rId271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Vinicius Costa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GLO0555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vinithe@gmail.com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2024-05-15 20:25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hyperlink r:id="rId272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Orwell</w:t>
              </w:r>
            </w:hyperlink>
            <w:hyperlink r:id="rId273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Aron Kruit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GLO0556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aronkruit@icloud.com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2024-05-16 12:47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hyperlink r:id="rId274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Orwell</w:t>
              </w:r>
            </w:hyperlink>
            <w:hyperlink r:id="rId275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Caua Sousa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GLO0557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caua367@gmail.com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2024-05-17 18:45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hyperlink r:id="rId276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Orwell</w:t>
              </w:r>
            </w:hyperlink>
            <w:hyperlink r:id="rId277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Alex Aquino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GLO0558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riobyitaly@icloud.com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2024-05-17 19:28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hyperlink r:id="rId278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Orwell</w:t>
              </w:r>
            </w:hyperlink>
            <w:hyperlink r:id="rId279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GUSTAVO PIMENTEL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GLO0559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gustavex67@gmail.com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2024-05-17 21:01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hyperlink r:id="rId280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Orwell</w:t>
              </w:r>
            </w:hyperlink>
            <w:hyperlink r:id="rId281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Adilson Albuquerque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GLO0560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amoreiradealbuquerque1970@gmail.com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2024-05-18 19:06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hyperlink r:id="rId282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Orwell</w:t>
              </w:r>
            </w:hyperlink>
            <w:hyperlink r:id="rId283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STANISLAV OSTROVSKYI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GLO0561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stanislav.ostrovskyi@gmail.com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2024-05-19 19:56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hyperlink r:id="rId284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Orwell</w:t>
              </w:r>
            </w:hyperlink>
            <w:hyperlink r:id="rId285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Dmytro Veksler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GLO0562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mistik3936@gmail.com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2024-05-19 19:58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hyperlink r:id="rId286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Orwell</w:t>
              </w:r>
            </w:hyperlink>
            <w:hyperlink r:id="rId287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PEDRO CORDEIRO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GLO0563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pedroviniciusvasco10@hotmail.com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2024-05-20 02:01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hyperlink r:id="rId288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Orwell</w:t>
              </w:r>
            </w:hyperlink>
            <w:hyperlink r:id="rId289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Carlos Fraga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GLO0564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fraga.c.e@gmail.com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2024-05-20 21:50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hyperlink r:id="rId290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Orwell</w:t>
              </w:r>
            </w:hyperlink>
            <w:hyperlink r:id="rId291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Ariel Fish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GLO0565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arielfish228@gmail.com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2024-05-22 18:30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hyperlink r:id="rId292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Orwell</w:t>
              </w:r>
            </w:hyperlink>
            <w:hyperlink r:id="rId293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Jonathan Rocha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GLO0566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rocha.jonathan@hotmail.com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2024-05-23 11:10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hyperlink r:id="rId294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Orwell</w:t>
              </w:r>
            </w:hyperlink>
            <w:hyperlink r:id="rId295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THIAGO JOSE BAEZA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GLO0567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thiagojbaeza@gmail.com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2024-05-23 20:30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hyperlink r:id="rId296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Orwell</w:t>
              </w:r>
            </w:hyperlink>
            <w:hyperlink r:id="rId297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Kawe Morais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GLO0568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kawemc@hotmail.com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2024-05-24 23:03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hyperlink r:id="rId298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Orwell</w:t>
              </w:r>
            </w:hyperlink>
            <w:hyperlink r:id="rId299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Yago Alves Cirino Alves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GLO0569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yago.cirino@gmail.com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2024-05-25 21:55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hyperlink r:id="rId300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Orwell</w:t>
              </w:r>
            </w:hyperlink>
            <w:hyperlink r:id="rId301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Dennis Kunz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GLO0570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denniskunz@gmx.net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2024-05-26 10:00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hyperlink r:id="rId302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Orwell</w:t>
              </w:r>
            </w:hyperlink>
            <w:hyperlink r:id="rId303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Phoenix</w:t>
              </w:r>
            </w:hyperlink>
          </w:p>
        </w:tc>
      </w:tr>
      <w:tr w:rsidR="00090AB0" w:rsidRP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João Pedro Souza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GLO0571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j.pedro2001@hotmail.com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2024-05-26 10:25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bottom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lastRenderedPageBreak/>
              <w:t>Gabriel Spindler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GLO0572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gm.spindler@hotmail.com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2024-05-28 17:24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bottom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hyperlink r:id="rId304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Orwell</w:t>
              </w:r>
            </w:hyperlink>
            <w:hyperlink r:id="rId305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Phoenix</w:t>
              </w:r>
            </w:hyperlink>
          </w:p>
        </w:tc>
      </w:tr>
      <w:tr w:rsid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trey parson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GLO0573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pinknation65@outlook.com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2024-05-28 20:32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bottom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hyperlink r:id="rId306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Orwell</w:t>
              </w:r>
            </w:hyperlink>
            <w:hyperlink r:id="rId307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Phoenix</w:t>
              </w:r>
            </w:hyperlink>
          </w:p>
        </w:tc>
      </w:tr>
      <w:tr w:rsid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Marcos Oliveira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GLO0574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oliver.mfo@hotmail.com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2024-05-29 13:45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bottom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hyperlink r:id="rId308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Orwell</w:t>
              </w:r>
            </w:hyperlink>
            <w:hyperlink r:id="rId309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Phoenix</w:t>
              </w:r>
            </w:hyperlink>
          </w:p>
        </w:tc>
      </w:tr>
      <w:tr w:rsid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Heytor Masters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GLO0575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ibuheya@gmail.com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2024-06-01 14:48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bottom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hyperlink r:id="rId310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Orwell</w:t>
              </w:r>
            </w:hyperlink>
            <w:hyperlink r:id="rId311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Phoenix</w:t>
              </w:r>
            </w:hyperlink>
          </w:p>
        </w:tc>
      </w:tr>
      <w:tr w:rsidR="00090AB0" w:rsidTr="00090AB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Lucas Cruz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GLO0576</w:t>
            </w:r>
          </w:p>
        </w:tc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lucasadriel.contato@gmail.com</w:t>
            </w:r>
          </w:p>
        </w:tc>
        <w:tc>
          <w:tcPr>
            <w:tcW w:w="0" w:type="auto"/>
            <w:gridSpan w:val="3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</w:pPr>
            <w:r w:rsidRPr="00090AB0">
              <w:rPr>
                <w:rFonts w:ascii="Segoe UI" w:eastAsia="Times New Roman" w:hAnsi="Segoe UI" w:cs="Segoe UI"/>
                <w:color w:val="111827"/>
                <w:sz w:val="27"/>
                <w:szCs w:val="27"/>
                <w:bdr w:val="single" w:sz="2" w:space="0" w:color="E5E7EB" w:frame="1"/>
                <w:lang w:val="pt-BR" w:eastAsia="pt-BR"/>
              </w:rPr>
              <w:t>2024-06-01 21:49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:rsidR="00090AB0" w:rsidRPr="00090AB0" w:rsidRDefault="00090AB0">
            <w:pPr>
              <w:rPr>
                <w:rFonts w:ascii="Segoe UI" w:eastAsia="Times New Roman" w:hAnsi="Segoe UI" w:cs="Segoe UI"/>
                <w:color w:val="111827"/>
                <w:sz w:val="27"/>
                <w:szCs w:val="27"/>
                <w:lang w:val="pt-BR" w:eastAsia="pt-BR"/>
              </w:rPr>
            </w:pPr>
          </w:p>
        </w:tc>
        <w:tc>
          <w:tcPr>
            <w:tcW w:w="0" w:type="auto"/>
            <w:tcBorders>
              <w:bottom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0AB0" w:rsidRPr="00090AB0" w:rsidRDefault="00090AB0" w:rsidP="00090A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hyperlink r:id="rId312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Orwell</w:t>
              </w:r>
            </w:hyperlink>
            <w:hyperlink r:id="rId313" w:history="1">
              <w:r w:rsidRPr="00090AB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pt-BR" w:eastAsia="pt-BR"/>
                </w:rPr>
                <w:t>Phoenix</w:t>
              </w:r>
            </w:hyperlink>
          </w:p>
        </w:tc>
      </w:tr>
    </w:tbl>
    <w:p w:rsidR="00A9204E" w:rsidRPr="00D766DE" w:rsidRDefault="00A9204E">
      <w:pPr>
        <w:rPr>
          <w:lang w:val="pt-BR"/>
        </w:rPr>
      </w:pPr>
    </w:p>
    <w:sectPr w:rsidR="00A9204E" w:rsidRPr="00D766DE" w:rsidSect="00090AB0">
      <w:pgSz w:w="15840" w:h="6840" w:orient="landscape" w:code="22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006" w:rsidRDefault="00060006" w:rsidP="00D766DE">
      <w:r>
        <w:separator/>
      </w:r>
    </w:p>
  </w:endnote>
  <w:endnote w:type="continuationSeparator" w:id="0">
    <w:p w:rsidR="00060006" w:rsidRDefault="00060006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006" w:rsidRDefault="00060006" w:rsidP="00D766DE">
      <w:r>
        <w:separator/>
      </w:r>
    </w:p>
  </w:footnote>
  <w:footnote w:type="continuationSeparator" w:id="0">
    <w:p w:rsidR="00060006" w:rsidRDefault="00060006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5"/>
  </w:num>
  <w:num w:numId="25">
    <w:abstractNumId w:val="1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AB0"/>
    <w:rsid w:val="00060006"/>
    <w:rsid w:val="00090AB0"/>
    <w:rsid w:val="00215B8F"/>
    <w:rsid w:val="004C55DB"/>
    <w:rsid w:val="004E108E"/>
    <w:rsid w:val="00645252"/>
    <w:rsid w:val="006D3D74"/>
    <w:rsid w:val="0083569A"/>
    <w:rsid w:val="00A9204E"/>
    <w:rsid w:val="00D72E08"/>
    <w:rsid w:val="00D766DE"/>
    <w:rsid w:val="00ED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1C13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customStyle="1" w:styleId="Mention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customStyle="1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TabelaSimples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customStyle="1" w:styleId="SmartHyperlink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10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47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8980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33747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63065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143055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84646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80556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69746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144226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79612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252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8031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9802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06272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3723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17406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196485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511208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53691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51069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41579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23333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49027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828449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25345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540128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2907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257728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73134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494627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56545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59344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56681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749449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79455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51135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41376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8739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603162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11414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06902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06790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348508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70366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62155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58321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27650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461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35702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64173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639738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614490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93486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13695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76105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585701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1498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36410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01369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547228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39592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27794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04991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608191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2616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34405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54093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060229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749667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93686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432424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2102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155938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613940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8598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0955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102189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25756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85235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61380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119515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75485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986078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5764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283564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959901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66176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40403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0959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46392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1606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70906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38211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074378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07424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83936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50162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03688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67870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604696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90673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865167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771117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399570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05760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78035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760085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15678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17957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37879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103593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6002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647197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5737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05867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64839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6031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2211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029766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199048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55404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980474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37089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891858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79893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96065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62446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798147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640333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23450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30084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983040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652709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772216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6491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256037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467804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22759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74591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52657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899586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67582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888254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01938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487135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95513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51583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00287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892163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20371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68520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3278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985429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730286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75461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961899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47733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064055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6844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88664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82749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2901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78572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56007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10050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96094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184502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859687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78134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322983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899516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44282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02253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8687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87155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9502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969138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04355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963022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37024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40421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11864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328480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36928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40219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0122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465881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21872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8332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02688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87188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489808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29843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22706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69165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365839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16805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3218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7902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687861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65932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34531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25221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13035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856318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75515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62723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86282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698486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12804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77520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46863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827336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184795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149504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74620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955199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0048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32814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13924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682650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982774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531542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17333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46410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551982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360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519223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59487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886445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44728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94947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55522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803946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14757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23123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4530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941744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53632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97524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47521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04360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63481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3623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036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78414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197425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149780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00194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19714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04678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39023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6972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26132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028825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83499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34895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49941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49914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33592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35964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36324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482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536893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46071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85801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60159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066428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0548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96351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64515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496584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164698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3920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147023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23004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451399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859695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0571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6508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156169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2274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09296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88689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382397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39390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951283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65229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597195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688618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52157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772833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45246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53498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36482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28762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1795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166978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98272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1145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62134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890036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48884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68028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30429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991072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507132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07442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825785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54433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4024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57247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52116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77203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114659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27324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2105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68398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895954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96573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01473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83324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904106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9542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26077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9814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89576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75515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74162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403498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319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737605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31554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03736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18792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6680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41114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0573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1650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717413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733211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79674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39683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92158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093036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59811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92340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2918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919201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32650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034522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19346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322805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50236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9933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65232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728668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699440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03276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02947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02584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117619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28442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855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28789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859909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64962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76498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2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868574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4778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54626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17088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73846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097758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5582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546390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473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620506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549360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1588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74999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15295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90552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93297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88781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493119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74622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97383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36762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067582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149163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32168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76840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04563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87389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7649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86084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16621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091634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44418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601291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9619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874885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9674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38832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07214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535278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436198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2367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11297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53789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2478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25477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82681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00168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412617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599988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94887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16482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351751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60712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17425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5390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859028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257378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30259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51108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47692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072131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56225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70659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53740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87631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479870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17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1190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353682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3551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23143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51184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223183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136539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34867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081321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49344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238758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95427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072132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31642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748824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46299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13781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15642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06290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7854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625442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48744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931800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693352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33375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14489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62768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975185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34970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173771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4304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459813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84678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29115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51338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482249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2149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24200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42440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841242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933601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10048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51853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44718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619637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95939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89694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47294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91571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3671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48755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18545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61131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85095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520415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81052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862138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40035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37761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75305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9046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386618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196085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20033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95348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582320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28722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16318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14736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087364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85094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50708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71267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139469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168220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629462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4290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75618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172757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99900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931419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73758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9618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71221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10951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4612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68556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62796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987023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6390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342289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60767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66949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4390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27310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647886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59650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427255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53693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770842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591502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1606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60321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608667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82562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55911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14117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95267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67468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8077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36117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08325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64896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57125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242656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0057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513289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14947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4851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08075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299627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81047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158305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85692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657173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507156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09752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2488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45076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055976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8641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38302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7902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385961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30855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20719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49795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03164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4911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713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82692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68665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251167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75746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33205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04981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811470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29024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2483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43441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019315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24078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05382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00939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566351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03772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75039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2575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14059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57839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26737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5079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5572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164619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72155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38805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12869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181926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23856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38225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21400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73115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845203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6772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96678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030300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04411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2385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1342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6348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607919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351702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04704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95219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350377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54851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23998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38141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591870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364842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15286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67836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73347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76098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0567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208736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04926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18916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4576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23043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11934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068787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739964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30901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16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709224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46824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44432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1723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358880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544858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07977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63225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37338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1814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56087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55377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82114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30700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788447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98524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0135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50432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27957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38928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00337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002588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74005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05638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07298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38085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912068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44915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9627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53478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685406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72774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9179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36822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310619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3054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11920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37830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882603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680689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76180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62255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17561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941629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1930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57207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3378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561539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144189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07387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89543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011344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34504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06313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86087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827107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791507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1409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85994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84480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442220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24287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89511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93547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346409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2019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47826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7925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766836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52613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22979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06459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050476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148876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71829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71689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0048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90036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09522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4562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14510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020856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17591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421089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90103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952012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12282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70627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74124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499047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691758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33186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42160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1764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515194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86080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5641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67519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14831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08274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30554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6800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160957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03233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28668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62954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68004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669366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20101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20235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9495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411262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602017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29413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115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52388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6263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64881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25981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185570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05185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25512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55205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618913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929392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82409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94154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60290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048561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90099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47546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42357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87140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45274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205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41745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160676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12170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664898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99768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956907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10791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59625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45402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56905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517430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642746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84105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65723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436288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06985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22824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84166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0294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530348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83510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51992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725271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58980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8307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55581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17540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369261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77830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552952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0477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808716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94935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21198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73068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596769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18426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09951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34962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758736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68930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080375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59598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37608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039923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094519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57379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99396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42044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11330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37116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95582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2633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85953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31462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16309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511057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413310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39904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128300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97874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213787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32422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4535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05353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4952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0636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3193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82150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795746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451015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52300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69850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1334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88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48153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0471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6343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511089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24102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17277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56983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822106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85458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85865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96228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462683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81200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93783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15305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617667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290063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10807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78317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33356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258057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440709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411958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66122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052355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25461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257712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32777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090605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068680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582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61992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7833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061268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820150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223673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36554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785742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4353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41952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83402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79350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92077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33717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10902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816038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34261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09249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6053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162762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44976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445340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812699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25698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200581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24630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69758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41532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47598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53268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59651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3099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613948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08532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54803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8255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391078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34141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87463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130113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22635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080027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29464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79942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113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21535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20340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34308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64978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537851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94515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88267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07157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638710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430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74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98693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47166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23870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139484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324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4635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1184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978440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94903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5082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03649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39657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3474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81413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87355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77547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471852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91184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84407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87254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45170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53289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46585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20898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12486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42910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28746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25854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162929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0064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56402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80386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33776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085644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00106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71120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72871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985901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46446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3665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5728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052876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7616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6877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22676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374592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32099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41798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56337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330919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097561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93205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48832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20409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68652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6102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48120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23268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195042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256978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81548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2266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461479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937430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02479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15266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30846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942912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71357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94541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28221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188200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2268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29839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1617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708009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4535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978009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6360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73245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74430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113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58000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559837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753852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91789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87497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82485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154931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681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857498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29483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64802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14008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83860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9812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4732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7592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79088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07922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989752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50713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95978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383404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48456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928291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07494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02038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9199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708009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996279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1560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9461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349355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2862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46570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22219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340628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76042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12472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57079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02201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812073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62122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43089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14364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595117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406839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99074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91925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802907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6064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8646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2239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322224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402537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79138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158280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06495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488173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74410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101946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1373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269298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46202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89272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47759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198777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38461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14241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44170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480250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896749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72072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15626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24898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56639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17943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349311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2341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244956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21371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156600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52260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06860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04852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908907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2319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951948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624183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93471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68709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43636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61094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08551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55409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44115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070943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83534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42073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78933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57325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57985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499413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27512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87723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03237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0881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598668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65061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25504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72497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0147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04647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406680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47063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22263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9537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29997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49517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814335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34870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120378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444583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10433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1139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96123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754056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4658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902892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13825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573158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33214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78728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10274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501104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21528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17565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2281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506444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086450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8397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28228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4113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410634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19161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40234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23766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034631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9355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62230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463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783424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4849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28363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77745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68042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668428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5330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687454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03120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643239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8248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09508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3281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480728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03025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356351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57338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2032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770829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3245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85335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851073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592927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157739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90608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3733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02914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26616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9571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52450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188361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4179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29254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65820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44313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55668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42393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9401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77448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352374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84026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561619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74062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358492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20792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2938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12121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239545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3842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13112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36538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364193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52840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495219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85167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091908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848366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84482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99533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20738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799282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50992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74490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1039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235292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70178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46152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5812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94257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08861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6818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84014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624246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158187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55041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47133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09405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144692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754946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21082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64992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785043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635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63137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08935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01669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053028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67018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64528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88356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964513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738091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35172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35735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871473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0720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818009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18649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04548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78541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133656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14343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150178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5648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75573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17934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079893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021574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48778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69982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26449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334087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404339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09121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1140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550796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41893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24362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49485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066457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930202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1651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34244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849610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40607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08026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33951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62804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814685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31222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8926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95039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744672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00842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65426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91312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779903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19797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2397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169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692597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281497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1835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27054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44315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346022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68187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95017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1261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138675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16026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3914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6161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166767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53656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38410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71869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08496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622993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29381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805761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7773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772398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5651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50709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2341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356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075286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053639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09205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94581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42023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991521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16198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203208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612332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50271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19375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25263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056685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37305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215900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59031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772224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9796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65304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94106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035574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8723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0385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54825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288494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661314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342981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47956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73039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36460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20362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51231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29208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148113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38133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812421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0543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553329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13895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6289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8331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613604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308849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83254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46333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53820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823087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69088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77884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8033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726502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87190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386949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48946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383288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9383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843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68823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13012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309051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23938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221228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04814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750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15043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14947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3702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252633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30493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52764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67734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098957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034444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901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4087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193635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320106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75511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05507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03816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851522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702925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08669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35736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309626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82821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74801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26439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014305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576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6140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78109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3042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457371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63718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31870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58275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46536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57737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77035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72578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69726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64457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18815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73570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323790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841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43667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0106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197690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166285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76471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814363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39525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541165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72825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19518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2892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925047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37601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848470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13049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311110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236134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87176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98729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50902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819615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45838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58136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25342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769642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46683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610735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52369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099855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43969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901314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54658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607163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73945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775459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58336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373194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124877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92740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381652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66621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35699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5107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09413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27079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738961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3962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81958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22571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830317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51743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98643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58979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471741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03020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106163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505234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83133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416059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829744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530867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7179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196379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54452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9065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80847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475024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64301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71063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72039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623613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39575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63480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267367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9162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832712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42096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8489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3377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165667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35485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7309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80358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265288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30823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00074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0610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527132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929393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193033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31077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34526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861785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50505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7685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3919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196156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59615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78462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19710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822730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34713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3831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40791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397321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96190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43948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674059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68201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715174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60183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91221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4262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316231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35533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19251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69079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261106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789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80473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8908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877111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241290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89508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547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2308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114964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03772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19701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9840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18249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83319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50016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98921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262531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55677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88262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48364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012871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72912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64038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96077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8189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926357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65804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37600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45155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03885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15262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789333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80168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634329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67416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29534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0666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300884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781401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58835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5858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09934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270934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19546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44699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98127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763238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013694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34324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68946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96760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43889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32111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0057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028344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02941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3346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503358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9964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81329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66862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111422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43969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95616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83668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373451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18021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161074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8313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36408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25761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836477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509973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427127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434133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05921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697549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46667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9169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4875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807199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15125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4613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39474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28619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70682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3809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59535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647231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588293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2979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62327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1362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399532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530365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6125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31365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604623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26886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36699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3185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10246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633006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49109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7038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240031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72097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2159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1585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4977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45662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6242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62544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21426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03014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44537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76518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6698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383458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109580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34555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95737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132200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628420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0042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65031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82530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673475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17790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16110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6038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75311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03121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052727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44853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346508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3178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83450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83772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008429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79391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59246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701000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53934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975694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113874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56900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70239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862926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0807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71892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11854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538508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8183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63887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46390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59779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94705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76409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234835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26241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987548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666856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89888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86274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151844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82757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27097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7120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657860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78800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5521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43510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094913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857614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21035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3603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50601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707737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7273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4277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02570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800486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21626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96282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02152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49840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52262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688664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70112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13246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843525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99429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85023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3206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724756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502374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99209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88236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007050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07376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180231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35808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5746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01403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33122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58696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40126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772599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70155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83676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04591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229780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80046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28779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87712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497072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168010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296474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01809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587784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414161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48674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3994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956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87333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71960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05419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672600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84603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195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17274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97130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95879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20839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7072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66634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433676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68833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5453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76071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163875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568595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662913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6234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02727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87818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1984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42767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902919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36496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297912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84338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062628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8203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03200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41474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592554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842294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73162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3257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87303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181833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1074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712347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35235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077087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07513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59516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77394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574186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27166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78878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05062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438036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916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95847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93605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2383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909207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17320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97626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00202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307781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17086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027021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1177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083121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93662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21422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16786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83781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723485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65510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59753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8241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1343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6426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29904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7963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812791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65144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87671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61290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335278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7558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185659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91084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5990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380503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2160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14540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41197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248972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47030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30050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8903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506531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870875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63593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32325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950805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51957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5629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4106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750811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04174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52906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239857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76476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367423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91510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25687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13477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27246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110315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10111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75228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204340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08564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14705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45566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414558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327307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40773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803024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0182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977551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3090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505122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41784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597191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52978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01321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94090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633833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50384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5050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61164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122234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029300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0649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97311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19534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632191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54768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17392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27292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293397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16411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35524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99485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568594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92316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51449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4119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143554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784174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02972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90510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9315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491871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979373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13590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96723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572512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72268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52740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91593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201835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00027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498636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57805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187831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169546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580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132842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45762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310368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58674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16668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3368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538060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70830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68270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40474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392549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420134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69527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2838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436428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464559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338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4867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52461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51578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95573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0531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80188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169951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28447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304354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27058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555072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0036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89176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94493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805500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63217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74243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919611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60509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100134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49479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72425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59272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313873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407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07683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5181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199879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54384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028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66020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8856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016106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07460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67272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33902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223281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26486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18697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32403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184533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21542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20850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02626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13467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70192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08808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89559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00699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133042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99491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91081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6462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213506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034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24401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16425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49304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34175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26649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52120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196626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58067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12627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3582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814984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537019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8364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65172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04184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507463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86318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543775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75271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235100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65380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56324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09389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170375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5837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86688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9900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348933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72341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39306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56574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18638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784204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0169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73371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91769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111840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56227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87012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73872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62512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99185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08739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59459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851937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6503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2629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2752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3285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11053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53028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283282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2450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11070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39596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74235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31397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400985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3291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85789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4517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752795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61279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9940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29761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22716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358409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30767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49916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21217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161098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7705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75122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4553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28884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60839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88203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67850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351460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165162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54569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75344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6366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197354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4402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67930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63072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368322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181992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96623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15329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902988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60592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20226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05479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273297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32130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10770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63676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0489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923798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3303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89978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03258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111219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97881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90019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41390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824015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97338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0615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63618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16883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688986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97956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46090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3365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799485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3309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61376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04700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625338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95920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396678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10166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614845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92537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16754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1398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771170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85540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804207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30976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78653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856381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52402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352500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42893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987076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686156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00915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90368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58607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0834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24091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7575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536274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79556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76359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40458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4466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1669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5357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251982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02953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441730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83447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14207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85117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305877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5267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73360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03327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981723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316954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575958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245790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62046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79181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24875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3853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687619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202469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4341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5525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47032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737301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156180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56931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31318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44813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977798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769180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53714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3819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134698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03902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122296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80623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877897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5075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24060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8930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265992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2213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89679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0809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477261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989099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309772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65066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24755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437577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39354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99142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75632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642853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5648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662071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71717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530154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88279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07252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9498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347004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0566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16224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48530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8236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71425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70243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2852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36641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166241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12331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38079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20598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50445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09572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231549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628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465059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877834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37664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9827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55375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122780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29459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9068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21386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677703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670397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838512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68891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827461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96238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544988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48410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86677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544576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5685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5025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89264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315039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373773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65303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2613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97268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8512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086215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70286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356908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41403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95401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43758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93416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951995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70456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670720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5527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794694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029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44568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44161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886254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79532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15551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20366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940423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93167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16089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2846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190767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721132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03962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99467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69805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46652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32174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7708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42389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380411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97015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81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2091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82204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038414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86281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07312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445061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65980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88445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701918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14609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376358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186746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857806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67169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46932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27733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34737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29126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186601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3241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422458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57671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155385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62110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02238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65360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6246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470945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63813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46854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8813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969186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20501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958224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31195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252873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018539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85889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15793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695017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39244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06068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3453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3978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245510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1856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71117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3412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629374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9859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90945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20605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314212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4008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3594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35348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13707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761115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17513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117236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67810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221671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10589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06164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1965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495944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20189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7507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06064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284925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29402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47462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5735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390854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154324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96966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8366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12224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020684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83493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317042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2539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497953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84326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299822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8369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564920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92449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213529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5958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392745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517014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086753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79493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99252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600867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20067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92545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62054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752741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0300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11015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8969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924463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9699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314494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16982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351500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528694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08964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67362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8974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373537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415209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1072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94115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45880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6389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18307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6903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842538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78026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3509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1666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949336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208786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86001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91329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9346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874365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75189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06940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67653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59066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75156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528806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84580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101361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76377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30243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29002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677829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565093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09442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310110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1094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113843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91258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057323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09920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844851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58422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4617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96569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51466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6869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12297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61478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885888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832915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92943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16549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61896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508211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03869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03126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1307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666360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65410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091753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41686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94704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17427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4703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49874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500644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872333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42721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424441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64238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071966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368028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99291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37105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143343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72255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03134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34243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183596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02693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931964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2798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57560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978259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49231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79005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13132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006797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0488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334722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83950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762804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05042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46160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0701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565668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37324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80742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50082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545498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790131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64313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03416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4182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78463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69560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89635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79934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381833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3543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997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37326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26802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22893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66800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83521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96914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0958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309770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92822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5541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733832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24241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81984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64296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145231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7657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413268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8158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6347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42211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79998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1280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28310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0385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74713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50791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53914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49252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64860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5482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25438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24949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63516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86206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7899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362263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60820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11034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64139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18990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98915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45957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90390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16103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742334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89750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78544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90583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928131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904111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815708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47947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575031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89113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01998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3767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690800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28822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62618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74116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72327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403761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637161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58713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74739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948725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30099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14842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17823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42132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53724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1566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8828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715102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919994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54414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54658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17738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576568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28332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26799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73196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495062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79161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9608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38805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534570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59140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51521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7710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vamsys.io/profile/GLO0396" TargetMode="External"/><Relationship Id="rId299" Type="http://schemas.openxmlformats.org/officeDocument/2006/relationships/hyperlink" Target="https://vamsys.io/profile/GLO0568" TargetMode="External"/><Relationship Id="rId21" Type="http://schemas.openxmlformats.org/officeDocument/2006/relationships/hyperlink" Target="https://vamsys.io/profile/GLO0001" TargetMode="External"/><Relationship Id="rId63" Type="http://schemas.openxmlformats.org/officeDocument/2006/relationships/hyperlink" Target="https://vamsys.io/profile/GLO0127" TargetMode="External"/><Relationship Id="rId159" Type="http://schemas.openxmlformats.org/officeDocument/2006/relationships/hyperlink" Target="https://vamsys.io/profile/GLO0454" TargetMode="External"/><Relationship Id="rId170" Type="http://schemas.openxmlformats.org/officeDocument/2006/relationships/hyperlink" Target="https://orwell.vamsys.io/pilots/GLO0472" TargetMode="External"/><Relationship Id="rId226" Type="http://schemas.openxmlformats.org/officeDocument/2006/relationships/hyperlink" Target="https://orwell.vamsys.io/pilots/GLO0532" TargetMode="External"/><Relationship Id="rId268" Type="http://schemas.openxmlformats.org/officeDocument/2006/relationships/hyperlink" Target="https://orwell.vamsys.io/pilots/GLO0553" TargetMode="External"/><Relationship Id="rId32" Type="http://schemas.openxmlformats.org/officeDocument/2006/relationships/hyperlink" Target="https://orwell.vamsys.io/pilots/GLO0033" TargetMode="External"/><Relationship Id="rId74" Type="http://schemas.openxmlformats.org/officeDocument/2006/relationships/hyperlink" Target="https://orwell.vamsys.io/pilots/GLO0201" TargetMode="External"/><Relationship Id="rId128" Type="http://schemas.openxmlformats.org/officeDocument/2006/relationships/hyperlink" Target="https://orwell.vamsys.io/pilots/GLO0410" TargetMode="External"/><Relationship Id="rId5" Type="http://schemas.openxmlformats.org/officeDocument/2006/relationships/styles" Target="styles.xml"/><Relationship Id="rId181" Type="http://schemas.openxmlformats.org/officeDocument/2006/relationships/hyperlink" Target="https://vamsys.io/profile/GLO0484" TargetMode="External"/><Relationship Id="rId237" Type="http://schemas.openxmlformats.org/officeDocument/2006/relationships/hyperlink" Target="https://vamsys.io/profile/GLO0537" TargetMode="External"/><Relationship Id="rId279" Type="http://schemas.openxmlformats.org/officeDocument/2006/relationships/hyperlink" Target="https://vamsys.io/profile/GLO0558" TargetMode="External"/><Relationship Id="rId43" Type="http://schemas.openxmlformats.org/officeDocument/2006/relationships/hyperlink" Target="https://vamsys.io/profile/GLO0059" TargetMode="External"/><Relationship Id="rId139" Type="http://schemas.openxmlformats.org/officeDocument/2006/relationships/hyperlink" Target="https://vamsys.io/profile/GLO0426" TargetMode="External"/><Relationship Id="rId290" Type="http://schemas.openxmlformats.org/officeDocument/2006/relationships/hyperlink" Target="https://orwell.vamsys.io/pilots/GLO0564" TargetMode="External"/><Relationship Id="rId304" Type="http://schemas.openxmlformats.org/officeDocument/2006/relationships/hyperlink" Target="https://orwell.vamsys.io/pilots/GLO0572" TargetMode="External"/><Relationship Id="rId85" Type="http://schemas.openxmlformats.org/officeDocument/2006/relationships/hyperlink" Target="https://vamsys.io/profile/GLO0277" TargetMode="External"/><Relationship Id="rId150" Type="http://schemas.openxmlformats.org/officeDocument/2006/relationships/hyperlink" Target="https://orwell.vamsys.io/pilots/GLO0442" TargetMode="External"/><Relationship Id="rId192" Type="http://schemas.openxmlformats.org/officeDocument/2006/relationships/hyperlink" Target="https://orwell.vamsys.io/pilots/GLO0496" TargetMode="External"/><Relationship Id="rId206" Type="http://schemas.openxmlformats.org/officeDocument/2006/relationships/hyperlink" Target="https://orwell.vamsys.io/pilots/GLO0509" TargetMode="External"/><Relationship Id="rId248" Type="http://schemas.openxmlformats.org/officeDocument/2006/relationships/hyperlink" Target="https://orwell.vamsys.io/pilots/GLO0543" TargetMode="External"/><Relationship Id="rId12" Type="http://schemas.openxmlformats.org/officeDocument/2006/relationships/hyperlink" Target="https://orwell.vamsys.io/pilots/GLO-Lukas" TargetMode="External"/><Relationship Id="rId108" Type="http://schemas.openxmlformats.org/officeDocument/2006/relationships/hyperlink" Target="https://orwell.vamsys.io/pilots/GLO0386" TargetMode="External"/><Relationship Id="rId315" Type="http://schemas.openxmlformats.org/officeDocument/2006/relationships/theme" Target="theme/theme1.xml"/><Relationship Id="rId54" Type="http://schemas.openxmlformats.org/officeDocument/2006/relationships/hyperlink" Target="https://orwell.vamsys.io/pilots/GLO0101" TargetMode="External"/><Relationship Id="rId96" Type="http://schemas.openxmlformats.org/officeDocument/2006/relationships/hyperlink" Target="https://orwell.vamsys.io/pilots/GLO0323" TargetMode="External"/><Relationship Id="rId161" Type="http://schemas.openxmlformats.org/officeDocument/2006/relationships/hyperlink" Target="https://vamsys.io/profile/GLO0458" TargetMode="External"/><Relationship Id="rId217" Type="http://schemas.openxmlformats.org/officeDocument/2006/relationships/hyperlink" Target="https://vamsys.io/profile/GLO0520" TargetMode="External"/><Relationship Id="rId259" Type="http://schemas.openxmlformats.org/officeDocument/2006/relationships/hyperlink" Target="https://vamsys.io/profile/GLO0548" TargetMode="External"/><Relationship Id="rId23" Type="http://schemas.openxmlformats.org/officeDocument/2006/relationships/hyperlink" Target="https://vamsys.io/profile/GLO0002" TargetMode="External"/><Relationship Id="rId119" Type="http://schemas.openxmlformats.org/officeDocument/2006/relationships/hyperlink" Target="https://vamsys.io/profile/GLO0400" TargetMode="External"/><Relationship Id="rId270" Type="http://schemas.openxmlformats.org/officeDocument/2006/relationships/hyperlink" Target="https://orwell.vamsys.io/pilots/GLO0554" TargetMode="External"/><Relationship Id="rId65" Type="http://schemas.openxmlformats.org/officeDocument/2006/relationships/hyperlink" Target="https://vamsys.io/profile/GLO0128" TargetMode="External"/><Relationship Id="rId130" Type="http://schemas.openxmlformats.org/officeDocument/2006/relationships/hyperlink" Target="https://orwell.vamsys.io/pilots/GLO0414" TargetMode="External"/><Relationship Id="rId172" Type="http://schemas.openxmlformats.org/officeDocument/2006/relationships/hyperlink" Target="https://orwell.vamsys.io/pilots/GLO0475" TargetMode="External"/><Relationship Id="rId193" Type="http://schemas.openxmlformats.org/officeDocument/2006/relationships/hyperlink" Target="https://vamsys.io/profile/GLO0496" TargetMode="External"/><Relationship Id="rId207" Type="http://schemas.openxmlformats.org/officeDocument/2006/relationships/hyperlink" Target="https://vamsys.io/profile/GLO0509" TargetMode="External"/><Relationship Id="rId228" Type="http://schemas.openxmlformats.org/officeDocument/2006/relationships/hyperlink" Target="https://orwell.vamsys.io/pilots/GLO0533" TargetMode="External"/><Relationship Id="rId249" Type="http://schemas.openxmlformats.org/officeDocument/2006/relationships/hyperlink" Target="https://vamsys.io/profile/GLO0543" TargetMode="External"/><Relationship Id="rId13" Type="http://schemas.openxmlformats.org/officeDocument/2006/relationships/hyperlink" Target="https://vamsys.io/profile/GLO-Lukas" TargetMode="External"/><Relationship Id="rId109" Type="http://schemas.openxmlformats.org/officeDocument/2006/relationships/hyperlink" Target="https://vamsys.io/profile/GLO0386" TargetMode="External"/><Relationship Id="rId260" Type="http://schemas.openxmlformats.org/officeDocument/2006/relationships/hyperlink" Target="https://orwell.vamsys.io/pilots/GLO0549" TargetMode="External"/><Relationship Id="rId281" Type="http://schemas.openxmlformats.org/officeDocument/2006/relationships/hyperlink" Target="https://vamsys.io/profile/GLO0559" TargetMode="External"/><Relationship Id="rId34" Type="http://schemas.openxmlformats.org/officeDocument/2006/relationships/hyperlink" Target="https://orwell.vamsys.io/pilots/GLO0040" TargetMode="External"/><Relationship Id="rId55" Type="http://schemas.openxmlformats.org/officeDocument/2006/relationships/hyperlink" Target="https://vamsys.io/profile/GLO0101" TargetMode="External"/><Relationship Id="rId76" Type="http://schemas.openxmlformats.org/officeDocument/2006/relationships/hyperlink" Target="https://orwell.vamsys.io/pilots/GLO0221" TargetMode="External"/><Relationship Id="rId97" Type="http://schemas.openxmlformats.org/officeDocument/2006/relationships/hyperlink" Target="https://vamsys.io/profile/GLO0323" TargetMode="External"/><Relationship Id="rId120" Type="http://schemas.openxmlformats.org/officeDocument/2006/relationships/hyperlink" Target="https://orwell.vamsys.io/pilots/GLO0405" TargetMode="External"/><Relationship Id="rId141" Type="http://schemas.openxmlformats.org/officeDocument/2006/relationships/hyperlink" Target="https://vamsys.io/profile/GLO0428" TargetMode="External"/><Relationship Id="rId7" Type="http://schemas.openxmlformats.org/officeDocument/2006/relationships/webSettings" Target="webSettings.xml"/><Relationship Id="rId162" Type="http://schemas.openxmlformats.org/officeDocument/2006/relationships/hyperlink" Target="https://orwell.vamsys.io/pilots/GLO0463" TargetMode="External"/><Relationship Id="rId183" Type="http://schemas.openxmlformats.org/officeDocument/2006/relationships/hyperlink" Target="https://vamsys.io/profile/GLO0486" TargetMode="External"/><Relationship Id="rId218" Type="http://schemas.openxmlformats.org/officeDocument/2006/relationships/hyperlink" Target="https://orwell.vamsys.io/pilots/GLO0523" TargetMode="External"/><Relationship Id="rId239" Type="http://schemas.openxmlformats.org/officeDocument/2006/relationships/hyperlink" Target="https://vamsys.io/profile/GLO0538" TargetMode="External"/><Relationship Id="rId250" Type="http://schemas.openxmlformats.org/officeDocument/2006/relationships/hyperlink" Target="https://orwell.vamsys.io/pilots/GLO0544" TargetMode="External"/><Relationship Id="rId271" Type="http://schemas.openxmlformats.org/officeDocument/2006/relationships/hyperlink" Target="https://vamsys.io/profile/GLO0554" TargetMode="External"/><Relationship Id="rId292" Type="http://schemas.openxmlformats.org/officeDocument/2006/relationships/hyperlink" Target="https://orwell.vamsys.io/pilots/GLO0565" TargetMode="External"/><Relationship Id="rId306" Type="http://schemas.openxmlformats.org/officeDocument/2006/relationships/hyperlink" Target="https://orwell.vamsys.io/pilots/GLO0573" TargetMode="External"/><Relationship Id="rId24" Type="http://schemas.openxmlformats.org/officeDocument/2006/relationships/hyperlink" Target="https://orwell.vamsys.io/pilots/GLO0003" TargetMode="External"/><Relationship Id="rId45" Type="http://schemas.openxmlformats.org/officeDocument/2006/relationships/hyperlink" Target="https://vamsys.io/profile/GLO0062" TargetMode="External"/><Relationship Id="rId66" Type="http://schemas.openxmlformats.org/officeDocument/2006/relationships/hyperlink" Target="https://orwell.vamsys.io/pilots/GLO0141" TargetMode="External"/><Relationship Id="rId87" Type="http://schemas.openxmlformats.org/officeDocument/2006/relationships/hyperlink" Target="https://vamsys.io/profile/GLO0280" TargetMode="External"/><Relationship Id="rId110" Type="http://schemas.openxmlformats.org/officeDocument/2006/relationships/hyperlink" Target="https://orwell.vamsys.io/pilots/GLO0387" TargetMode="External"/><Relationship Id="rId131" Type="http://schemas.openxmlformats.org/officeDocument/2006/relationships/hyperlink" Target="https://vamsys.io/profile/GLO0414" TargetMode="External"/><Relationship Id="rId152" Type="http://schemas.openxmlformats.org/officeDocument/2006/relationships/hyperlink" Target="https://orwell.vamsys.io/pilots/GLO0443" TargetMode="External"/><Relationship Id="rId173" Type="http://schemas.openxmlformats.org/officeDocument/2006/relationships/hyperlink" Target="https://vamsys.io/profile/GLO0475" TargetMode="External"/><Relationship Id="rId194" Type="http://schemas.openxmlformats.org/officeDocument/2006/relationships/hyperlink" Target="https://orwell.vamsys.io/pilots/GLO0497" TargetMode="External"/><Relationship Id="rId208" Type="http://schemas.openxmlformats.org/officeDocument/2006/relationships/hyperlink" Target="https://orwell.vamsys.io/pilots/GLO0510" TargetMode="External"/><Relationship Id="rId229" Type="http://schemas.openxmlformats.org/officeDocument/2006/relationships/hyperlink" Target="https://vamsys.io/profile/GLO0533" TargetMode="External"/><Relationship Id="rId240" Type="http://schemas.openxmlformats.org/officeDocument/2006/relationships/hyperlink" Target="https://orwell.vamsys.io/pilots/GLO0539" TargetMode="External"/><Relationship Id="rId261" Type="http://schemas.openxmlformats.org/officeDocument/2006/relationships/hyperlink" Target="https://vamsys.io/profile/GLO0549" TargetMode="External"/><Relationship Id="rId14" Type="http://schemas.openxmlformats.org/officeDocument/2006/relationships/hyperlink" Target="https://orwell.vamsys.io/pilots/GLO-Matt" TargetMode="External"/><Relationship Id="rId35" Type="http://schemas.openxmlformats.org/officeDocument/2006/relationships/hyperlink" Target="https://vamsys.io/profile/GLO0040" TargetMode="External"/><Relationship Id="rId56" Type="http://schemas.openxmlformats.org/officeDocument/2006/relationships/hyperlink" Target="https://orwell.vamsys.io/pilots/GLO0113" TargetMode="External"/><Relationship Id="rId77" Type="http://schemas.openxmlformats.org/officeDocument/2006/relationships/hyperlink" Target="https://vamsys.io/profile/GLO0221" TargetMode="External"/><Relationship Id="rId100" Type="http://schemas.openxmlformats.org/officeDocument/2006/relationships/hyperlink" Target="https://orwell.vamsys.io/pilots/GLO0338" TargetMode="External"/><Relationship Id="rId282" Type="http://schemas.openxmlformats.org/officeDocument/2006/relationships/hyperlink" Target="https://orwell.vamsys.io/pilots/GLO0560" TargetMode="External"/><Relationship Id="rId8" Type="http://schemas.openxmlformats.org/officeDocument/2006/relationships/footnotes" Target="footnotes.xml"/><Relationship Id="rId98" Type="http://schemas.openxmlformats.org/officeDocument/2006/relationships/hyperlink" Target="https://orwell.vamsys.io/pilots/GLO0334" TargetMode="External"/><Relationship Id="rId121" Type="http://schemas.openxmlformats.org/officeDocument/2006/relationships/hyperlink" Target="https://vamsys.io/profile/GLO0405" TargetMode="External"/><Relationship Id="rId142" Type="http://schemas.openxmlformats.org/officeDocument/2006/relationships/hyperlink" Target="https://orwell.vamsys.io/pilots/GLO0429" TargetMode="External"/><Relationship Id="rId163" Type="http://schemas.openxmlformats.org/officeDocument/2006/relationships/hyperlink" Target="https://vamsys.io/profile/GLO0463" TargetMode="External"/><Relationship Id="rId184" Type="http://schemas.openxmlformats.org/officeDocument/2006/relationships/hyperlink" Target="https://orwell.vamsys.io/pilots/GLO0488" TargetMode="External"/><Relationship Id="rId219" Type="http://schemas.openxmlformats.org/officeDocument/2006/relationships/hyperlink" Target="https://vamsys.io/profile/GLO0523" TargetMode="External"/><Relationship Id="rId230" Type="http://schemas.openxmlformats.org/officeDocument/2006/relationships/hyperlink" Target="https://orwell.vamsys.io/pilots/GLO0534" TargetMode="External"/><Relationship Id="rId251" Type="http://schemas.openxmlformats.org/officeDocument/2006/relationships/hyperlink" Target="https://vamsys.io/profile/GLO0544" TargetMode="External"/><Relationship Id="rId25" Type="http://schemas.openxmlformats.org/officeDocument/2006/relationships/hyperlink" Target="https://vamsys.io/profile/GLO0003" TargetMode="External"/><Relationship Id="rId46" Type="http://schemas.openxmlformats.org/officeDocument/2006/relationships/hyperlink" Target="https://orwell.vamsys.io/pilots/GLO0074" TargetMode="External"/><Relationship Id="rId67" Type="http://schemas.openxmlformats.org/officeDocument/2006/relationships/hyperlink" Target="https://vamsys.io/profile/GLO0141" TargetMode="External"/><Relationship Id="rId272" Type="http://schemas.openxmlformats.org/officeDocument/2006/relationships/hyperlink" Target="https://orwell.vamsys.io/pilots/GLO0555" TargetMode="External"/><Relationship Id="rId293" Type="http://schemas.openxmlformats.org/officeDocument/2006/relationships/hyperlink" Target="https://vamsys.io/profile/GLO0565" TargetMode="External"/><Relationship Id="rId307" Type="http://schemas.openxmlformats.org/officeDocument/2006/relationships/hyperlink" Target="https://vamsys.io/profile/GLO0573" TargetMode="External"/><Relationship Id="rId88" Type="http://schemas.openxmlformats.org/officeDocument/2006/relationships/hyperlink" Target="https://orwell.vamsys.io/pilots/GLO0286" TargetMode="External"/><Relationship Id="rId111" Type="http://schemas.openxmlformats.org/officeDocument/2006/relationships/hyperlink" Target="https://vamsys.io/profile/GLO0387" TargetMode="External"/><Relationship Id="rId132" Type="http://schemas.openxmlformats.org/officeDocument/2006/relationships/hyperlink" Target="https://orwell.vamsys.io/pilots/GLO0420" TargetMode="External"/><Relationship Id="rId153" Type="http://schemas.openxmlformats.org/officeDocument/2006/relationships/hyperlink" Target="https://vamsys.io/profile/GLO0443" TargetMode="External"/><Relationship Id="rId174" Type="http://schemas.openxmlformats.org/officeDocument/2006/relationships/hyperlink" Target="https://orwell.vamsys.io/pilots/GLO0480" TargetMode="External"/><Relationship Id="rId195" Type="http://schemas.openxmlformats.org/officeDocument/2006/relationships/hyperlink" Target="https://vamsys.io/profile/GLO0497" TargetMode="External"/><Relationship Id="rId209" Type="http://schemas.openxmlformats.org/officeDocument/2006/relationships/hyperlink" Target="https://vamsys.io/profile/GLO0510" TargetMode="External"/><Relationship Id="rId220" Type="http://schemas.openxmlformats.org/officeDocument/2006/relationships/hyperlink" Target="https://orwell.vamsys.io/pilots/GLO0524" TargetMode="External"/><Relationship Id="rId241" Type="http://schemas.openxmlformats.org/officeDocument/2006/relationships/hyperlink" Target="https://vamsys.io/profile/GLO0539" TargetMode="External"/><Relationship Id="rId15" Type="http://schemas.openxmlformats.org/officeDocument/2006/relationships/hyperlink" Target="https://vamsys.io/profile/GLO-Matt" TargetMode="External"/><Relationship Id="rId36" Type="http://schemas.openxmlformats.org/officeDocument/2006/relationships/hyperlink" Target="https://orwell.vamsys.io/pilots/GLO0041" TargetMode="External"/><Relationship Id="rId57" Type="http://schemas.openxmlformats.org/officeDocument/2006/relationships/hyperlink" Target="https://vamsys.io/profile/GLO0113" TargetMode="External"/><Relationship Id="rId262" Type="http://schemas.openxmlformats.org/officeDocument/2006/relationships/hyperlink" Target="https://orwell.vamsys.io/pilots/GLO0550" TargetMode="External"/><Relationship Id="rId283" Type="http://schemas.openxmlformats.org/officeDocument/2006/relationships/hyperlink" Target="https://vamsys.io/profile/GLO0560" TargetMode="External"/><Relationship Id="rId78" Type="http://schemas.openxmlformats.org/officeDocument/2006/relationships/hyperlink" Target="https://orwell.vamsys.io/pilots/GLO0242" TargetMode="External"/><Relationship Id="rId99" Type="http://schemas.openxmlformats.org/officeDocument/2006/relationships/hyperlink" Target="https://vamsys.io/profile/GLO0334" TargetMode="External"/><Relationship Id="rId101" Type="http://schemas.openxmlformats.org/officeDocument/2006/relationships/hyperlink" Target="https://vamsys.io/profile/GLO0338" TargetMode="External"/><Relationship Id="rId122" Type="http://schemas.openxmlformats.org/officeDocument/2006/relationships/hyperlink" Target="https://orwell.vamsys.io/pilots/GLO0406" TargetMode="External"/><Relationship Id="rId143" Type="http://schemas.openxmlformats.org/officeDocument/2006/relationships/hyperlink" Target="https://vamsys.io/profile/GLO0429" TargetMode="External"/><Relationship Id="rId164" Type="http://schemas.openxmlformats.org/officeDocument/2006/relationships/hyperlink" Target="https://orwell.vamsys.io/pilots/GLO0466" TargetMode="External"/><Relationship Id="rId185" Type="http://schemas.openxmlformats.org/officeDocument/2006/relationships/hyperlink" Target="https://vamsys.io/profile/GLO0488" TargetMode="External"/><Relationship Id="rId9" Type="http://schemas.openxmlformats.org/officeDocument/2006/relationships/endnotes" Target="endnotes.xml"/><Relationship Id="rId210" Type="http://schemas.openxmlformats.org/officeDocument/2006/relationships/hyperlink" Target="https://orwell.vamsys.io/pilots/GLO0514" TargetMode="External"/><Relationship Id="rId26" Type="http://schemas.openxmlformats.org/officeDocument/2006/relationships/hyperlink" Target="https://orwell.vamsys.io/pilots/GLO0013" TargetMode="External"/><Relationship Id="rId231" Type="http://schemas.openxmlformats.org/officeDocument/2006/relationships/hyperlink" Target="https://vamsys.io/profile/GLO0534" TargetMode="External"/><Relationship Id="rId252" Type="http://schemas.openxmlformats.org/officeDocument/2006/relationships/hyperlink" Target="https://orwell.vamsys.io/pilots/GLO0545" TargetMode="External"/><Relationship Id="rId273" Type="http://schemas.openxmlformats.org/officeDocument/2006/relationships/hyperlink" Target="https://vamsys.io/profile/GLO0555" TargetMode="External"/><Relationship Id="rId294" Type="http://schemas.openxmlformats.org/officeDocument/2006/relationships/hyperlink" Target="https://orwell.vamsys.io/pilots/GLO0566" TargetMode="External"/><Relationship Id="rId308" Type="http://schemas.openxmlformats.org/officeDocument/2006/relationships/hyperlink" Target="https://orwell.vamsys.io/pilots/GLO0574" TargetMode="External"/><Relationship Id="rId47" Type="http://schemas.openxmlformats.org/officeDocument/2006/relationships/hyperlink" Target="https://vamsys.io/profile/GLO0074" TargetMode="External"/><Relationship Id="rId68" Type="http://schemas.openxmlformats.org/officeDocument/2006/relationships/hyperlink" Target="https://orwell.vamsys.io/pilots/GLO0146" TargetMode="External"/><Relationship Id="rId89" Type="http://schemas.openxmlformats.org/officeDocument/2006/relationships/hyperlink" Target="https://vamsys.io/profile/GLO0286" TargetMode="External"/><Relationship Id="rId112" Type="http://schemas.openxmlformats.org/officeDocument/2006/relationships/hyperlink" Target="https://orwell.vamsys.io/pilots/GLO0390" TargetMode="External"/><Relationship Id="rId133" Type="http://schemas.openxmlformats.org/officeDocument/2006/relationships/hyperlink" Target="https://vamsys.io/profile/GLO0420" TargetMode="External"/><Relationship Id="rId154" Type="http://schemas.openxmlformats.org/officeDocument/2006/relationships/hyperlink" Target="https://orwell.vamsys.io/pilots/GLO0444" TargetMode="External"/><Relationship Id="rId175" Type="http://schemas.openxmlformats.org/officeDocument/2006/relationships/hyperlink" Target="https://vamsys.io/profile/GLO0480" TargetMode="External"/><Relationship Id="rId196" Type="http://schemas.openxmlformats.org/officeDocument/2006/relationships/hyperlink" Target="https://orwell.vamsys.io/pilots/GLO0498" TargetMode="External"/><Relationship Id="rId200" Type="http://schemas.openxmlformats.org/officeDocument/2006/relationships/hyperlink" Target="https://orwell.vamsys.io/pilots/GLO0503" TargetMode="External"/><Relationship Id="rId16" Type="http://schemas.openxmlformats.org/officeDocument/2006/relationships/hyperlink" Target="https://orwell.vamsys.io/pilots/GLO-Peter" TargetMode="External"/><Relationship Id="rId221" Type="http://schemas.openxmlformats.org/officeDocument/2006/relationships/hyperlink" Target="https://vamsys.io/profile/GLO0524" TargetMode="External"/><Relationship Id="rId242" Type="http://schemas.openxmlformats.org/officeDocument/2006/relationships/hyperlink" Target="https://orwell.vamsys.io/pilots/GLO0540" TargetMode="External"/><Relationship Id="rId263" Type="http://schemas.openxmlformats.org/officeDocument/2006/relationships/hyperlink" Target="https://vamsys.io/profile/GLO0550" TargetMode="External"/><Relationship Id="rId284" Type="http://schemas.openxmlformats.org/officeDocument/2006/relationships/hyperlink" Target="https://orwell.vamsys.io/pilots/GLO0561" TargetMode="External"/><Relationship Id="rId37" Type="http://schemas.openxmlformats.org/officeDocument/2006/relationships/hyperlink" Target="https://vamsys.io/profile/GLO0041" TargetMode="External"/><Relationship Id="rId58" Type="http://schemas.openxmlformats.org/officeDocument/2006/relationships/hyperlink" Target="https://orwell.vamsys.io/pilots/GLO0116" TargetMode="External"/><Relationship Id="rId79" Type="http://schemas.openxmlformats.org/officeDocument/2006/relationships/hyperlink" Target="https://vamsys.io/profile/GLO0242" TargetMode="External"/><Relationship Id="rId102" Type="http://schemas.openxmlformats.org/officeDocument/2006/relationships/hyperlink" Target="https://orwell.vamsys.io/pilots/GLO0340" TargetMode="External"/><Relationship Id="rId123" Type="http://schemas.openxmlformats.org/officeDocument/2006/relationships/hyperlink" Target="https://vamsys.io/profile/GLO0406" TargetMode="External"/><Relationship Id="rId144" Type="http://schemas.openxmlformats.org/officeDocument/2006/relationships/hyperlink" Target="https://orwell.vamsys.io/pilots/GLO0433" TargetMode="External"/><Relationship Id="rId90" Type="http://schemas.openxmlformats.org/officeDocument/2006/relationships/hyperlink" Target="https://orwell.vamsys.io/pilots/GLO0294" TargetMode="External"/><Relationship Id="rId165" Type="http://schemas.openxmlformats.org/officeDocument/2006/relationships/hyperlink" Target="https://vamsys.io/profile/GLO0466" TargetMode="External"/><Relationship Id="rId186" Type="http://schemas.openxmlformats.org/officeDocument/2006/relationships/hyperlink" Target="https://orwell.vamsys.io/pilots/GLO0489" TargetMode="External"/><Relationship Id="rId211" Type="http://schemas.openxmlformats.org/officeDocument/2006/relationships/hyperlink" Target="https://vamsys.io/profile/GLO0514" TargetMode="External"/><Relationship Id="rId232" Type="http://schemas.openxmlformats.org/officeDocument/2006/relationships/hyperlink" Target="https://orwell.vamsys.io/pilots/GLO0535" TargetMode="External"/><Relationship Id="rId253" Type="http://schemas.openxmlformats.org/officeDocument/2006/relationships/hyperlink" Target="https://vamsys.io/profile/GLO0545" TargetMode="External"/><Relationship Id="rId274" Type="http://schemas.openxmlformats.org/officeDocument/2006/relationships/hyperlink" Target="https://orwell.vamsys.io/pilots/GLO0556" TargetMode="External"/><Relationship Id="rId295" Type="http://schemas.openxmlformats.org/officeDocument/2006/relationships/hyperlink" Target="https://vamsys.io/profile/GLO0566" TargetMode="External"/><Relationship Id="rId309" Type="http://schemas.openxmlformats.org/officeDocument/2006/relationships/hyperlink" Target="https://vamsys.io/profile/GLO0574" TargetMode="External"/><Relationship Id="rId27" Type="http://schemas.openxmlformats.org/officeDocument/2006/relationships/hyperlink" Target="https://vamsys.io/profile/GLO0013" TargetMode="External"/><Relationship Id="rId48" Type="http://schemas.openxmlformats.org/officeDocument/2006/relationships/hyperlink" Target="https://orwell.vamsys.io/pilots/GLO0076" TargetMode="External"/><Relationship Id="rId69" Type="http://schemas.openxmlformats.org/officeDocument/2006/relationships/hyperlink" Target="https://vamsys.io/profile/GLO0146" TargetMode="External"/><Relationship Id="rId113" Type="http://schemas.openxmlformats.org/officeDocument/2006/relationships/hyperlink" Target="https://vamsys.io/profile/GLO0390" TargetMode="External"/><Relationship Id="rId134" Type="http://schemas.openxmlformats.org/officeDocument/2006/relationships/hyperlink" Target="https://orwell.vamsys.io/pilots/GLO0421" TargetMode="External"/><Relationship Id="rId80" Type="http://schemas.openxmlformats.org/officeDocument/2006/relationships/hyperlink" Target="https://orwell.vamsys.io/pilots/GLO0251" TargetMode="External"/><Relationship Id="rId155" Type="http://schemas.openxmlformats.org/officeDocument/2006/relationships/hyperlink" Target="https://vamsys.io/profile/GLO0444" TargetMode="External"/><Relationship Id="rId176" Type="http://schemas.openxmlformats.org/officeDocument/2006/relationships/hyperlink" Target="https://orwell.vamsys.io/pilots/GLO0481" TargetMode="External"/><Relationship Id="rId197" Type="http://schemas.openxmlformats.org/officeDocument/2006/relationships/hyperlink" Target="https://vamsys.io/profile/GLO0498" TargetMode="External"/><Relationship Id="rId201" Type="http://schemas.openxmlformats.org/officeDocument/2006/relationships/hyperlink" Target="https://vamsys.io/profile/GLO0503" TargetMode="External"/><Relationship Id="rId222" Type="http://schemas.openxmlformats.org/officeDocument/2006/relationships/hyperlink" Target="https://orwell.vamsys.io/pilots/GLO0526" TargetMode="External"/><Relationship Id="rId243" Type="http://schemas.openxmlformats.org/officeDocument/2006/relationships/hyperlink" Target="https://vamsys.io/profile/GLO0540" TargetMode="External"/><Relationship Id="rId264" Type="http://schemas.openxmlformats.org/officeDocument/2006/relationships/hyperlink" Target="https://orwell.vamsys.io/pilots/GLO0551" TargetMode="External"/><Relationship Id="rId285" Type="http://schemas.openxmlformats.org/officeDocument/2006/relationships/hyperlink" Target="https://vamsys.io/profile/GLO0561" TargetMode="External"/><Relationship Id="rId17" Type="http://schemas.openxmlformats.org/officeDocument/2006/relationships/hyperlink" Target="https://vamsys.io/profile/GLO-Peter" TargetMode="External"/><Relationship Id="rId38" Type="http://schemas.openxmlformats.org/officeDocument/2006/relationships/hyperlink" Target="https://orwell.vamsys.io/pilots/GLO0042" TargetMode="External"/><Relationship Id="rId59" Type="http://schemas.openxmlformats.org/officeDocument/2006/relationships/hyperlink" Target="https://vamsys.io/profile/GLO0116" TargetMode="External"/><Relationship Id="rId103" Type="http://schemas.openxmlformats.org/officeDocument/2006/relationships/hyperlink" Target="https://vamsys.io/profile/GLO0340" TargetMode="External"/><Relationship Id="rId124" Type="http://schemas.openxmlformats.org/officeDocument/2006/relationships/hyperlink" Target="https://orwell.vamsys.io/pilots/GLO0407" TargetMode="External"/><Relationship Id="rId310" Type="http://schemas.openxmlformats.org/officeDocument/2006/relationships/hyperlink" Target="https://orwell.vamsys.io/pilots/GLO0575" TargetMode="External"/><Relationship Id="rId70" Type="http://schemas.openxmlformats.org/officeDocument/2006/relationships/hyperlink" Target="https://orwell.vamsys.io/pilots/GLO0170" TargetMode="External"/><Relationship Id="rId91" Type="http://schemas.openxmlformats.org/officeDocument/2006/relationships/hyperlink" Target="https://vamsys.io/profile/GLO0294" TargetMode="External"/><Relationship Id="rId145" Type="http://schemas.openxmlformats.org/officeDocument/2006/relationships/hyperlink" Target="https://vamsys.io/profile/GLO0433" TargetMode="External"/><Relationship Id="rId166" Type="http://schemas.openxmlformats.org/officeDocument/2006/relationships/hyperlink" Target="https://orwell.vamsys.io/pilots/GLO0467" TargetMode="External"/><Relationship Id="rId187" Type="http://schemas.openxmlformats.org/officeDocument/2006/relationships/hyperlink" Target="https://vamsys.io/profile/GLO0489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orwell.vamsys.io/pilots/GLO0515" TargetMode="External"/><Relationship Id="rId233" Type="http://schemas.openxmlformats.org/officeDocument/2006/relationships/hyperlink" Target="https://vamsys.io/profile/GLO0535" TargetMode="External"/><Relationship Id="rId254" Type="http://schemas.openxmlformats.org/officeDocument/2006/relationships/hyperlink" Target="https://orwell.vamsys.io/pilots/GLO0546" TargetMode="External"/><Relationship Id="rId28" Type="http://schemas.openxmlformats.org/officeDocument/2006/relationships/hyperlink" Target="https://orwell.vamsys.io/pilots/GLO0020" TargetMode="External"/><Relationship Id="rId49" Type="http://schemas.openxmlformats.org/officeDocument/2006/relationships/hyperlink" Target="https://vamsys.io/profile/GLO0076" TargetMode="External"/><Relationship Id="rId114" Type="http://schemas.openxmlformats.org/officeDocument/2006/relationships/hyperlink" Target="https://orwell.vamsys.io/pilots/GLO0392" TargetMode="External"/><Relationship Id="rId275" Type="http://schemas.openxmlformats.org/officeDocument/2006/relationships/hyperlink" Target="https://vamsys.io/profile/GLO0556" TargetMode="External"/><Relationship Id="rId296" Type="http://schemas.openxmlformats.org/officeDocument/2006/relationships/hyperlink" Target="https://orwell.vamsys.io/pilots/GLO0567" TargetMode="External"/><Relationship Id="rId300" Type="http://schemas.openxmlformats.org/officeDocument/2006/relationships/hyperlink" Target="https://orwell.vamsys.io/pilots/GLO0569" TargetMode="External"/><Relationship Id="rId60" Type="http://schemas.openxmlformats.org/officeDocument/2006/relationships/hyperlink" Target="https://orwell.vamsys.io/pilots/GLO0120" TargetMode="External"/><Relationship Id="rId81" Type="http://schemas.openxmlformats.org/officeDocument/2006/relationships/hyperlink" Target="https://vamsys.io/profile/GLO0251" TargetMode="External"/><Relationship Id="rId135" Type="http://schemas.openxmlformats.org/officeDocument/2006/relationships/hyperlink" Target="https://vamsys.io/profile/GLO0421" TargetMode="External"/><Relationship Id="rId156" Type="http://schemas.openxmlformats.org/officeDocument/2006/relationships/hyperlink" Target="https://orwell.vamsys.io/pilots/GLO0453" TargetMode="External"/><Relationship Id="rId177" Type="http://schemas.openxmlformats.org/officeDocument/2006/relationships/hyperlink" Target="https://vamsys.io/profile/GLO0481" TargetMode="External"/><Relationship Id="rId198" Type="http://schemas.openxmlformats.org/officeDocument/2006/relationships/hyperlink" Target="https://orwell.vamsys.io/pilots/GLO0500" TargetMode="External"/><Relationship Id="rId202" Type="http://schemas.openxmlformats.org/officeDocument/2006/relationships/hyperlink" Target="https://orwell.vamsys.io/pilots/GLO0504" TargetMode="External"/><Relationship Id="rId223" Type="http://schemas.openxmlformats.org/officeDocument/2006/relationships/hyperlink" Target="https://vamsys.io/profile/GLO0526" TargetMode="External"/><Relationship Id="rId244" Type="http://schemas.openxmlformats.org/officeDocument/2006/relationships/hyperlink" Target="https://orwell.vamsys.io/pilots/GLO0541" TargetMode="External"/><Relationship Id="rId18" Type="http://schemas.openxmlformats.org/officeDocument/2006/relationships/hyperlink" Target="https://orwell.vamsys.io/pilots/GLO-Steve" TargetMode="External"/><Relationship Id="rId39" Type="http://schemas.openxmlformats.org/officeDocument/2006/relationships/hyperlink" Target="https://vamsys.io/profile/GLO0042" TargetMode="External"/><Relationship Id="rId265" Type="http://schemas.openxmlformats.org/officeDocument/2006/relationships/hyperlink" Target="https://vamsys.io/profile/GLO0551" TargetMode="External"/><Relationship Id="rId286" Type="http://schemas.openxmlformats.org/officeDocument/2006/relationships/hyperlink" Target="https://orwell.vamsys.io/pilots/GLO0562" TargetMode="External"/><Relationship Id="rId50" Type="http://schemas.openxmlformats.org/officeDocument/2006/relationships/hyperlink" Target="https://orwell.vamsys.io/pilots/GLO0092" TargetMode="External"/><Relationship Id="rId104" Type="http://schemas.openxmlformats.org/officeDocument/2006/relationships/hyperlink" Target="https://orwell.vamsys.io/pilots/GLO0352" TargetMode="External"/><Relationship Id="rId125" Type="http://schemas.openxmlformats.org/officeDocument/2006/relationships/hyperlink" Target="https://vamsys.io/profile/GLO0407" TargetMode="External"/><Relationship Id="rId146" Type="http://schemas.openxmlformats.org/officeDocument/2006/relationships/hyperlink" Target="https://orwell.vamsys.io/pilots/GLO0439" TargetMode="External"/><Relationship Id="rId167" Type="http://schemas.openxmlformats.org/officeDocument/2006/relationships/hyperlink" Target="https://vamsys.io/profile/GLO0467" TargetMode="External"/><Relationship Id="rId188" Type="http://schemas.openxmlformats.org/officeDocument/2006/relationships/hyperlink" Target="https://orwell.vamsys.io/pilots/GLO0492" TargetMode="External"/><Relationship Id="rId311" Type="http://schemas.openxmlformats.org/officeDocument/2006/relationships/hyperlink" Target="https://vamsys.io/profile/GLO0575" TargetMode="External"/><Relationship Id="rId71" Type="http://schemas.openxmlformats.org/officeDocument/2006/relationships/hyperlink" Target="https://vamsys.io/profile/GLO0170" TargetMode="External"/><Relationship Id="rId92" Type="http://schemas.openxmlformats.org/officeDocument/2006/relationships/hyperlink" Target="https://orwell.vamsys.io/pilots/GLO0299" TargetMode="External"/><Relationship Id="rId213" Type="http://schemas.openxmlformats.org/officeDocument/2006/relationships/hyperlink" Target="https://vamsys.io/profile/GLO0515" TargetMode="External"/><Relationship Id="rId234" Type="http://schemas.openxmlformats.org/officeDocument/2006/relationships/hyperlink" Target="https://orwell.vamsys.io/pilots/GLO0536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vamsys.io/profile/GLO0020" TargetMode="External"/><Relationship Id="rId255" Type="http://schemas.openxmlformats.org/officeDocument/2006/relationships/hyperlink" Target="https://vamsys.io/profile/GLO0546" TargetMode="External"/><Relationship Id="rId276" Type="http://schemas.openxmlformats.org/officeDocument/2006/relationships/hyperlink" Target="https://orwell.vamsys.io/pilots/GLO0557" TargetMode="External"/><Relationship Id="rId297" Type="http://schemas.openxmlformats.org/officeDocument/2006/relationships/hyperlink" Target="https://vamsys.io/profile/GLO0567" TargetMode="External"/><Relationship Id="rId40" Type="http://schemas.openxmlformats.org/officeDocument/2006/relationships/hyperlink" Target="https://orwell.vamsys.io/pilots/GLO0046" TargetMode="External"/><Relationship Id="rId115" Type="http://schemas.openxmlformats.org/officeDocument/2006/relationships/hyperlink" Target="https://vamsys.io/profile/GLO0392" TargetMode="External"/><Relationship Id="rId136" Type="http://schemas.openxmlformats.org/officeDocument/2006/relationships/hyperlink" Target="https://orwell.vamsys.io/pilots/GLO0424" TargetMode="External"/><Relationship Id="rId157" Type="http://schemas.openxmlformats.org/officeDocument/2006/relationships/hyperlink" Target="https://vamsys.io/profile/GLO0453" TargetMode="External"/><Relationship Id="rId178" Type="http://schemas.openxmlformats.org/officeDocument/2006/relationships/hyperlink" Target="https://orwell.vamsys.io/pilots/GLO0483" TargetMode="External"/><Relationship Id="rId301" Type="http://schemas.openxmlformats.org/officeDocument/2006/relationships/hyperlink" Target="https://vamsys.io/profile/GLO0569" TargetMode="External"/><Relationship Id="rId61" Type="http://schemas.openxmlformats.org/officeDocument/2006/relationships/hyperlink" Target="https://vamsys.io/profile/GLO0120" TargetMode="External"/><Relationship Id="rId82" Type="http://schemas.openxmlformats.org/officeDocument/2006/relationships/hyperlink" Target="https://orwell.vamsys.io/pilots/GLO0276" TargetMode="External"/><Relationship Id="rId199" Type="http://schemas.openxmlformats.org/officeDocument/2006/relationships/hyperlink" Target="https://vamsys.io/profile/GLO0500" TargetMode="External"/><Relationship Id="rId203" Type="http://schemas.openxmlformats.org/officeDocument/2006/relationships/hyperlink" Target="https://vamsys.io/profile/GLO0504" TargetMode="External"/><Relationship Id="rId19" Type="http://schemas.openxmlformats.org/officeDocument/2006/relationships/hyperlink" Target="https://vamsys.io/profile/GLO-Steve" TargetMode="External"/><Relationship Id="rId224" Type="http://schemas.openxmlformats.org/officeDocument/2006/relationships/hyperlink" Target="https://orwell.vamsys.io/pilots/GLO0527" TargetMode="External"/><Relationship Id="rId245" Type="http://schemas.openxmlformats.org/officeDocument/2006/relationships/hyperlink" Target="https://vamsys.io/profile/GLO0541" TargetMode="External"/><Relationship Id="rId266" Type="http://schemas.openxmlformats.org/officeDocument/2006/relationships/hyperlink" Target="https://orwell.vamsys.io/pilots/GLO0552" TargetMode="External"/><Relationship Id="rId287" Type="http://schemas.openxmlformats.org/officeDocument/2006/relationships/hyperlink" Target="https://vamsys.io/profile/GLO0562" TargetMode="External"/><Relationship Id="rId30" Type="http://schemas.openxmlformats.org/officeDocument/2006/relationships/hyperlink" Target="https://orwell.vamsys.io/pilots/GLO0023" TargetMode="External"/><Relationship Id="rId105" Type="http://schemas.openxmlformats.org/officeDocument/2006/relationships/hyperlink" Target="https://vamsys.io/profile/GLO0352" TargetMode="External"/><Relationship Id="rId126" Type="http://schemas.openxmlformats.org/officeDocument/2006/relationships/hyperlink" Target="https://orwell.vamsys.io/pilots/GLO0408" TargetMode="External"/><Relationship Id="rId147" Type="http://schemas.openxmlformats.org/officeDocument/2006/relationships/hyperlink" Target="https://vamsys.io/profile/GLO0439" TargetMode="External"/><Relationship Id="rId168" Type="http://schemas.openxmlformats.org/officeDocument/2006/relationships/hyperlink" Target="https://orwell.vamsys.io/pilots/GLO0470" TargetMode="External"/><Relationship Id="rId312" Type="http://schemas.openxmlformats.org/officeDocument/2006/relationships/hyperlink" Target="https://orwell.vamsys.io/pilots/GLO0576" TargetMode="External"/><Relationship Id="rId51" Type="http://schemas.openxmlformats.org/officeDocument/2006/relationships/hyperlink" Target="https://vamsys.io/profile/GLO0092" TargetMode="External"/><Relationship Id="rId72" Type="http://schemas.openxmlformats.org/officeDocument/2006/relationships/hyperlink" Target="https://orwell.vamsys.io/pilots/GLO0194" TargetMode="External"/><Relationship Id="rId93" Type="http://schemas.openxmlformats.org/officeDocument/2006/relationships/hyperlink" Target="https://vamsys.io/profile/GLO0299" TargetMode="External"/><Relationship Id="rId189" Type="http://schemas.openxmlformats.org/officeDocument/2006/relationships/hyperlink" Target="https://vamsys.io/profile/GLO0492" TargetMode="External"/><Relationship Id="rId3" Type="http://schemas.openxmlformats.org/officeDocument/2006/relationships/customXml" Target="../customXml/item3.xml"/><Relationship Id="rId214" Type="http://schemas.openxmlformats.org/officeDocument/2006/relationships/hyperlink" Target="https://orwell.vamsys.io/pilots/GLO0519" TargetMode="External"/><Relationship Id="rId235" Type="http://schemas.openxmlformats.org/officeDocument/2006/relationships/hyperlink" Target="https://vamsys.io/profile/GLO0536" TargetMode="External"/><Relationship Id="rId256" Type="http://schemas.openxmlformats.org/officeDocument/2006/relationships/hyperlink" Target="https://orwell.vamsys.io/pilots/GLO0547" TargetMode="External"/><Relationship Id="rId277" Type="http://schemas.openxmlformats.org/officeDocument/2006/relationships/hyperlink" Target="https://vamsys.io/profile/GLO0557" TargetMode="External"/><Relationship Id="rId298" Type="http://schemas.openxmlformats.org/officeDocument/2006/relationships/hyperlink" Target="https://orwell.vamsys.io/pilots/GLO0568" TargetMode="External"/><Relationship Id="rId116" Type="http://schemas.openxmlformats.org/officeDocument/2006/relationships/hyperlink" Target="https://orwell.vamsys.io/pilots/GLO0396" TargetMode="External"/><Relationship Id="rId137" Type="http://schemas.openxmlformats.org/officeDocument/2006/relationships/hyperlink" Target="https://vamsys.io/profile/GLO0424" TargetMode="External"/><Relationship Id="rId158" Type="http://schemas.openxmlformats.org/officeDocument/2006/relationships/hyperlink" Target="https://orwell.vamsys.io/pilots/GLO0454" TargetMode="External"/><Relationship Id="rId302" Type="http://schemas.openxmlformats.org/officeDocument/2006/relationships/hyperlink" Target="https://orwell.vamsys.io/pilots/GLO0570" TargetMode="External"/><Relationship Id="rId20" Type="http://schemas.openxmlformats.org/officeDocument/2006/relationships/hyperlink" Target="https://orwell.vamsys.io/pilots/GLO0001" TargetMode="External"/><Relationship Id="rId41" Type="http://schemas.openxmlformats.org/officeDocument/2006/relationships/hyperlink" Target="https://vamsys.io/profile/GLO0046" TargetMode="External"/><Relationship Id="rId62" Type="http://schemas.openxmlformats.org/officeDocument/2006/relationships/hyperlink" Target="https://orwell.vamsys.io/pilots/GLO0127" TargetMode="External"/><Relationship Id="rId83" Type="http://schemas.openxmlformats.org/officeDocument/2006/relationships/hyperlink" Target="https://vamsys.io/profile/GLO0276" TargetMode="External"/><Relationship Id="rId179" Type="http://schemas.openxmlformats.org/officeDocument/2006/relationships/hyperlink" Target="https://vamsys.io/profile/GLO0483" TargetMode="External"/><Relationship Id="rId190" Type="http://schemas.openxmlformats.org/officeDocument/2006/relationships/hyperlink" Target="https://orwell.vamsys.io/pilots/GLO0493" TargetMode="External"/><Relationship Id="rId204" Type="http://schemas.openxmlformats.org/officeDocument/2006/relationships/hyperlink" Target="https://orwell.vamsys.io/pilots/GLO0505" TargetMode="External"/><Relationship Id="rId225" Type="http://schemas.openxmlformats.org/officeDocument/2006/relationships/hyperlink" Target="https://vamsys.io/profile/GLO0527" TargetMode="External"/><Relationship Id="rId246" Type="http://schemas.openxmlformats.org/officeDocument/2006/relationships/hyperlink" Target="https://orwell.vamsys.io/pilots/GLO0542" TargetMode="External"/><Relationship Id="rId267" Type="http://schemas.openxmlformats.org/officeDocument/2006/relationships/hyperlink" Target="https://vamsys.io/profile/GLO0552" TargetMode="External"/><Relationship Id="rId288" Type="http://schemas.openxmlformats.org/officeDocument/2006/relationships/hyperlink" Target="https://orwell.vamsys.io/pilots/GLO0563" TargetMode="External"/><Relationship Id="rId106" Type="http://schemas.openxmlformats.org/officeDocument/2006/relationships/hyperlink" Target="https://orwell.vamsys.io/pilots/GLO0363" TargetMode="External"/><Relationship Id="rId127" Type="http://schemas.openxmlformats.org/officeDocument/2006/relationships/hyperlink" Target="https://vamsys.io/profile/GLO0408" TargetMode="External"/><Relationship Id="rId313" Type="http://schemas.openxmlformats.org/officeDocument/2006/relationships/hyperlink" Target="https://vamsys.io/profile/GLO0576" TargetMode="External"/><Relationship Id="rId10" Type="http://schemas.openxmlformats.org/officeDocument/2006/relationships/hyperlink" Target="https://orwell.vamsys.io/pilots/GLO-Chris" TargetMode="External"/><Relationship Id="rId31" Type="http://schemas.openxmlformats.org/officeDocument/2006/relationships/hyperlink" Target="https://vamsys.io/profile/GLO0023" TargetMode="External"/><Relationship Id="rId52" Type="http://schemas.openxmlformats.org/officeDocument/2006/relationships/hyperlink" Target="https://orwell.vamsys.io/pilots/GLO0100" TargetMode="External"/><Relationship Id="rId73" Type="http://schemas.openxmlformats.org/officeDocument/2006/relationships/hyperlink" Target="https://vamsys.io/profile/GLO0194" TargetMode="External"/><Relationship Id="rId94" Type="http://schemas.openxmlformats.org/officeDocument/2006/relationships/hyperlink" Target="https://orwell.vamsys.io/pilots/GLO0306" TargetMode="External"/><Relationship Id="rId148" Type="http://schemas.openxmlformats.org/officeDocument/2006/relationships/hyperlink" Target="https://orwell.vamsys.io/pilots/GLO0440" TargetMode="External"/><Relationship Id="rId169" Type="http://schemas.openxmlformats.org/officeDocument/2006/relationships/hyperlink" Target="https://vamsys.io/profile/GLO0470" TargetMode="External"/><Relationship Id="rId4" Type="http://schemas.openxmlformats.org/officeDocument/2006/relationships/numbering" Target="numbering.xml"/><Relationship Id="rId180" Type="http://schemas.openxmlformats.org/officeDocument/2006/relationships/hyperlink" Target="https://orwell.vamsys.io/pilots/GLO0484" TargetMode="External"/><Relationship Id="rId215" Type="http://schemas.openxmlformats.org/officeDocument/2006/relationships/hyperlink" Target="https://vamsys.io/profile/GLO0519" TargetMode="External"/><Relationship Id="rId236" Type="http://schemas.openxmlformats.org/officeDocument/2006/relationships/hyperlink" Target="https://orwell.vamsys.io/pilots/GLO0537" TargetMode="External"/><Relationship Id="rId257" Type="http://schemas.openxmlformats.org/officeDocument/2006/relationships/hyperlink" Target="https://vamsys.io/profile/GLO0547" TargetMode="External"/><Relationship Id="rId278" Type="http://schemas.openxmlformats.org/officeDocument/2006/relationships/hyperlink" Target="https://orwell.vamsys.io/pilots/GLO0558" TargetMode="External"/><Relationship Id="rId303" Type="http://schemas.openxmlformats.org/officeDocument/2006/relationships/hyperlink" Target="https://vamsys.io/profile/GLO0570" TargetMode="External"/><Relationship Id="rId42" Type="http://schemas.openxmlformats.org/officeDocument/2006/relationships/hyperlink" Target="https://orwell.vamsys.io/pilots/GLO0059" TargetMode="External"/><Relationship Id="rId84" Type="http://schemas.openxmlformats.org/officeDocument/2006/relationships/hyperlink" Target="https://orwell.vamsys.io/pilots/GLO0277" TargetMode="External"/><Relationship Id="rId138" Type="http://schemas.openxmlformats.org/officeDocument/2006/relationships/hyperlink" Target="https://orwell.vamsys.io/pilots/GLO0426" TargetMode="External"/><Relationship Id="rId191" Type="http://schemas.openxmlformats.org/officeDocument/2006/relationships/hyperlink" Target="https://vamsys.io/profile/GLO0493" TargetMode="External"/><Relationship Id="rId205" Type="http://schemas.openxmlformats.org/officeDocument/2006/relationships/hyperlink" Target="https://vamsys.io/profile/GLO0505" TargetMode="External"/><Relationship Id="rId247" Type="http://schemas.openxmlformats.org/officeDocument/2006/relationships/hyperlink" Target="https://vamsys.io/profile/GLO0542" TargetMode="External"/><Relationship Id="rId107" Type="http://schemas.openxmlformats.org/officeDocument/2006/relationships/hyperlink" Target="https://vamsys.io/profile/GLO0363" TargetMode="External"/><Relationship Id="rId289" Type="http://schemas.openxmlformats.org/officeDocument/2006/relationships/hyperlink" Target="https://vamsys.io/profile/GLO0563" TargetMode="External"/><Relationship Id="rId11" Type="http://schemas.openxmlformats.org/officeDocument/2006/relationships/hyperlink" Target="https://vamsys.io/profile/GLO-Chris" TargetMode="External"/><Relationship Id="rId53" Type="http://schemas.openxmlformats.org/officeDocument/2006/relationships/hyperlink" Target="https://vamsys.io/profile/GLO0100" TargetMode="External"/><Relationship Id="rId149" Type="http://schemas.openxmlformats.org/officeDocument/2006/relationships/hyperlink" Target="https://vamsys.io/profile/GLO0440" TargetMode="External"/><Relationship Id="rId314" Type="http://schemas.openxmlformats.org/officeDocument/2006/relationships/fontTable" Target="fontTable.xml"/><Relationship Id="rId95" Type="http://schemas.openxmlformats.org/officeDocument/2006/relationships/hyperlink" Target="https://vamsys.io/profile/GLO0306" TargetMode="External"/><Relationship Id="rId160" Type="http://schemas.openxmlformats.org/officeDocument/2006/relationships/hyperlink" Target="https://orwell.vamsys.io/pilots/GLO0458" TargetMode="External"/><Relationship Id="rId216" Type="http://schemas.openxmlformats.org/officeDocument/2006/relationships/hyperlink" Target="https://orwell.vamsys.io/pilots/GLO0520" TargetMode="External"/><Relationship Id="rId258" Type="http://schemas.openxmlformats.org/officeDocument/2006/relationships/hyperlink" Target="https://orwell.vamsys.io/pilots/GLO0548" TargetMode="External"/><Relationship Id="rId22" Type="http://schemas.openxmlformats.org/officeDocument/2006/relationships/hyperlink" Target="https://orwell.vamsys.io/pilots/GLO0002" TargetMode="External"/><Relationship Id="rId64" Type="http://schemas.openxmlformats.org/officeDocument/2006/relationships/hyperlink" Target="https://orwell.vamsys.io/pilots/GLO0128" TargetMode="External"/><Relationship Id="rId118" Type="http://schemas.openxmlformats.org/officeDocument/2006/relationships/hyperlink" Target="https://orwell.vamsys.io/pilots/GLO0400" TargetMode="External"/><Relationship Id="rId171" Type="http://schemas.openxmlformats.org/officeDocument/2006/relationships/hyperlink" Target="https://vamsys.io/profile/GLO0472" TargetMode="External"/><Relationship Id="rId227" Type="http://schemas.openxmlformats.org/officeDocument/2006/relationships/hyperlink" Target="https://vamsys.io/profile/GLO0532" TargetMode="External"/><Relationship Id="rId269" Type="http://schemas.openxmlformats.org/officeDocument/2006/relationships/hyperlink" Target="https://vamsys.io/profile/GLO0553" TargetMode="External"/><Relationship Id="rId33" Type="http://schemas.openxmlformats.org/officeDocument/2006/relationships/hyperlink" Target="https://vamsys.io/profile/GLO0033" TargetMode="External"/><Relationship Id="rId129" Type="http://schemas.openxmlformats.org/officeDocument/2006/relationships/hyperlink" Target="https://vamsys.io/profile/GLO0410" TargetMode="External"/><Relationship Id="rId280" Type="http://schemas.openxmlformats.org/officeDocument/2006/relationships/hyperlink" Target="https://orwell.vamsys.io/pilots/GLO0559" TargetMode="External"/><Relationship Id="rId75" Type="http://schemas.openxmlformats.org/officeDocument/2006/relationships/hyperlink" Target="https://vamsys.io/profile/GLO0201" TargetMode="External"/><Relationship Id="rId140" Type="http://schemas.openxmlformats.org/officeDocument/2006/relationships/hyperlink" Target="https://orwell.vamsys.io/pilots/GLO0428" TargetMode="External"/><Relationship Id="rId182" Type="http://schemas.openxmlformats.org/officeDocument/2006/relationships/hyperlink" Target="https://orwell.vamsys.io/pilots/GLO0486" TargetMode="External"/><Relationship Id="rId6" Type="http://schemas.openxmlformats.org/officeDocument/2006/relationships/settings" Target="settings.xml"/><Relationship Id="rId238" Type="http://schemas.openxmlformats.org/officeDocument/2006/relationships/hyperlink" Target="https://orwell.vamsys.io/pilots/GLO0538" TargetMode="External"/><Relationship Id="rId291" Type="http://schemas.openxmlformats.org/officeDocument/2006/relationships/hyperlink" Target="https://vamsys.io/profile/GLO0564" TargetMode="External"/><Relationship Id="rId305" Type="http://schemas.openxmlformats.org/officeDocument/2006/relationships/hyperlink" Target="https://vamsys.io/profile/GLO0572" TargetMode="External"/><Relationship Id="rId44" Type="http://schemas.openxmlformats.org/officeDocument/2006/relationships/hyperlink" Target="https://orwell.vamsys.io/pilots/GLO0062" TargetMode="External"/><Relationship Id="rId86" Type="http://schemas.openxmlformats.org/officeDocument/2006/relationships/hyperlink" Target="https://orwell.vamsys.io/pilots/GLO0280" TargetMode="External"/><Relationship Id="rId151" Type="http://schemas.openxmlformats.org/officeDocument/2006/relationships/hyperlink" Target="https://vamsys.io/profile/GLO044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puter\AppData\Roaming\Microsoft\Modelos\Espa&#231;amento%20&#250;nic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MVP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376074C1-43E7-4F83-B2D5-06F6F136A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Espaçamento único (em branco)</Template>
  <TotalTime>0</TotalTime>
  <Pages>6</Pages>
  <Words>4497</Words>
  <Characters>24288</Characters>
  <Application>Microsoft Office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2024-06-02T16:58:00Z</dcterms:created>
  <dcterms:modified xsi:type="dcterms:W3CDTF">2024-06-02T17:04:00Z</dcterms:modified>
</cp:coreProperties>
</file>